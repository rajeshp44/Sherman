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2" w:type="pct"/>
        <w:tblCellSpacing w:w="0" w:type="dxa"/>
        <w:tblInd w:w="180" w:type="dxa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10"/>
        <w:gridCol w:w="7712"/>
      </w:tblGrid>
      <w:tr w:rsidR="00CE1F50" w:rsidRPr="006F5633" w:rsidTr="00296865">
        <w:trPr>
          <w:trHeight w:val="554"/>
          <w:tblCellSpacing w:w="0" w:type="dxa"/>
        </w:trPr>
        <w:tc>
          <w:tcPr>
            <w:tcW w:w="1328" w:type="pct"/>
            <w:vAlign w:val="center"/>
            <w:hideMark/>
          </w:tcPr>
          <w:p w:rsidR="00CE1F50" w:rsidRPr="006F5633" w:rsidRDefault="00CE1F50" w:rsidP="002D319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19275" cy="636746"/>
                  <wp:effectExtent l="19050" t="0" r="9525" b="0"/>
                  <wp:docPr id="1" name="Picture 1" descr="https://txppprapp.ecwcloud.com/mobiledoc/jsp/catalog/xml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xppprapp.ecwcloud.com/mobiledoc/jsp/catalog/xml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36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pct"/>
            <w:noWrap/>
            <w:vAlign w:val="center"/>
            <w:hideMark/>
          </w:tcPr>
          <w:p w:rsidR="00CE1F50" w:rsidRPr="006F5633" w:rsidRDefault="00CE1F50" w:rsidP="002D3191">
            <w:pPr>
              <w:rPr>
                <w:sz w:val="24"/>
                <w:szCs w:val="24"/>
              </w:rPr>
            </w:pPr>
            <w:r w:rsidRPr="006F5633">
              <w:rPr>
                <w:b/>
                <w:bCs/>
                <w:color w:val="A6A6A6"/>
                <w:sz w:val="36"/>
                <w:szCs w:val="36"/>
              </w:rPr>
              <w:t>Pyramid Pain &amp; Rehab PA</w:t>
            </w:r>
            <w:r w:rsidRPr="006F5633">
              <w:rPr>
                <w:color w:val="0000FF"/>
                <w:sz w:val="24"/>
                <w:szCs w:val="24"/>
              </w:rPr>
              <w:br/>
              <w:t xml:space="preserve">1001 Sara </w:t>
            </w:r>
            <w:proofErr w:type="spellStart"/>
            <w:r w:rsidRPr="006F5633">
              <w:rPr>
                <w:color w:val="0000FF"/>
                <w:sz w:val="24"/>
                <w:szCs w:val="24"/>
              </w:rPr>
              <w:t>Swamy</w:t>
            </w:r>
            <w:proofErr w:type="spellEnd"/>
            <w:r w:rsidRPr="006F5633">
              <w:rPr>
                <w:color w:val="0000FF"/>
                <w:sz w:val="24"/>
                <w:szCs w:val="24"/>
              </w:rPr>
              <w:t xml:space="preserve"> Drive Ste 220     </w:t>
            </w:r>
            <w:r w:rsidRPr="006F5633">
              <w:rPr>
                <w:color w:val="0000FF"/>
                <w:sz w:val="24"/>
                <w:szCs w:val="24"/>
              </w:rPr>
              <w:br/>
              <w:t>Sherman TX 75090-3124</w:t>
            </w:r>
            <w:r w:rsidRPr="006F5633">
              <w:rPr>
                <w:color w:val="0000FF"/>
                <w:sz w:val="24"/>
                <w:szCs w:val="24"/>
              </w:rPr>
              <w:br/>
              <w:t>Ph: 903-892-1999  Fax:903-892-6999</w:t>
            </w:r>
          </w:p>
        </w:tc>
      </w:tr>
    </w:tbl>
    <w:p w:rsidR="00CE1F50" w:rsidRDefault="00CE1F50">
      <w:pPr>
        <w:spacing w:before="2" w:line="120" w:lineRule="exact"/>
        <w:rPr>
          <w:sz w:val="12"/>
          <w:szCs w:val="12"/>
        </w:rPr>
      </w:pPr>
    </w:p>
    <w:p w:rsidR="00E568F0" w:rsidRDefault="00E568F0">
      <w:pPr>
        <w:spacing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72"/>
        <w:gridCol w:w="1779"/>
        <w:gridCol w:w="1580"/>
        <w:gridCol w:w="199"/>
        <w:gridCol w:w="3590"/>
      </w:tblGrid>
      <w:tr w:rsidR="00E568F0" w:rsidTr="00296865">
        <w:trPr>
          <w:trHeight w:hRule="exact" w:val="324"/>
        </w:trPr>
        <w:tc>
          <w:tcPr>
            <w:tcW w:w="1062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E568F0" w:rsidRDefault="00010BFB">
            <w:pPr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 author</w:t>
            </w:r>
            <w:r>
              <w:rPr>
                <w:b/>
                <w:spacing w:val="1"/>
                <w:sz w:val="19"/>
                <w:szCs w:val="19"/>
              </w:rPr>
              <w:t>i</w:t>
            </w:r>
            <w:r>
              <w:rPr>
                <w:b/>
                <w:spacing w:val="-1"/>
                <w:sz w:val="19"/>
                <w:szCs w:val="19"/>
              </w:rPr>
              <w:t>z</w:t>
            </w:r>
            <w:r>
              <w:rPr>
                <w:b/>
                <w:sz w:val="19"/>
                <w:szCs w:val="19"/>
              </w:rPr>
              <w:t>e</w:t>
            </w:r>
            <w:r>
              <w:rPr>
                <w:b/>
                <w:spacing w:val="-7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the</w:t>
            </w:r>
            <w:r>
              <w:rPr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follo</w:t>
            </w:r>
            <w:r>
              <w:rPr>
                <w:b/>
                <w:spacing w:val="1"/>
                <w:sz w:val="19"/>
                <w:szCs w:val="19"/>
              </w:rPr>
              <w:t>w</w:t>
            </w:r>
            <w:r>
              <w:rPr>
                <w:b/>
                <w:sz w:val="19"/>
                <w:szCs w:val="19"/>
              </w:rPr>
              <w:t>ing</w:t>
            </w:r>
            <w:r>
              <w:rPr>
                <w:b/>
                <w:spacing w:val="-7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PHI</w:t>
            </w:r>
            <w:r>
              <w:rPr>
                <w:b/>
                <w:spacing w:val="-2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to</w:t>
            </w:r>
            <w:r>
              <w:rPr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be</w:t>
            </w:r>
            <w:r>
              <w:rPr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released</w:t>
            </w:r>
            <w:r>
              <w:rPr>
                <w:b/>
                <w:spacing w:val="-6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from</w:t>
            </w:r>
            <w:r>
              <w:rPr>
                <w:b/>
                <w:spacing w:val="-3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the</w:t>
            </w:r>
            <w:r>
              <w:rPr>
                <w:b/>
                <w:spacing w:val="-2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med</w:t>
            </w:r>
            <w:r>
              <w:rPr>
                <w:b/>
                <w:spacing w:val="-1"/>
                <w:sz w:val="19"/>
                <w:szCs w:val="19"/>
              </w:rPr>
              <w:t>i</w:t>
            </w:r>
            <w:r>
              <w:rPr>
                <w:b/>
                <w:sz w:val="19"/>
                <w:szCs w:val="19"/>
              </w:rPr>
              <w:t>cal</w:t>
            </w:r>
            <w:r>
              <w:rPr>
                <w:b/>
                <w:spacing w:val="-5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record</w:t>
            </w:r>
            <w:r>
              <w:rPr>
                <w:b/>
                <w:spacing w:val="-4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of:</w:t>
            </w:r>
          </w:p>
        </w:tc>
      </w:tr>
      <w:tr w:rsidR="00E568F0" w:rsidTr="00296865">
        <w:trPr>
          <w:trHeight w:hRule="exact" w:val="324"/>
        </w:trPr>
        <w:tc>
          <w:tcPr>
            <w:tcW w:w="6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</w:t>
            </w:r>
            <w:r>
              <w:rPr>
                <w:spacing w:val="1"/>
                <w:sz w:val="19"/>
                <w:szCs w:val="19"/>
              </w:rPr>
              <w:t>a</w:t>
            </w:r>
            <w:r>
              <w:rPr>
                <w:spacing w:val="-1"/>
                <w:sz w:val="19"/>
                <w:szCs w:val="19"/>
              </w:rPr>
              <w:t>m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-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Patie</w:t>
            </w:r>
            <w:r>
              <w:rPr>
                <w:spacing w:val="1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t</w:t>
            </w:r>
          </w:p>
        </w:tc>
        <w:tc>
          <w:tcPr>
            <w:tcW w:w="3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Birth</w:t>
            </w:r>
          </w:p>
        </w:tc>
      </w:tr>
      <w:tr w:rsidR="00E568F0" w:rsidTr="00296865">
        <w:trPr>
          <w:trHeight w:hRule="exact" w:val="324"/>
        </w:trPr>
        <w:tc>
          <w:tcPr>
            <w:tcW w:w="5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Phone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</w:t>
            </w:r>
            <w:r>
              <w:rPr>
                <w:spacing w:val="1"/>
                <w:sz w:val="19"/>
                <w:szCs w:val="19"/>
              </w:rPr>
              <w:t>u</w:t>
            </w:r>
            <w:r>
              <w:rPr>
                <w:spacing w:val="-1"/>
                <w:sz w:val="19"/>
                <w:szCs w:val="19"/>
              </w:rPr>
              <w:t>m</w:t>
            </w:r>
            <w:r>
              <w:rPr>
                <w:sz w:val="19"/>
                <w:szCs w:val="19"/>
              </w:rPr>
              <w:t>ber</w:t>
            </w:r>
          </w:p>
        </w:tc>
        <w:tc>
          <w:tcPr>
            <w:tcW w:w="53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Alt.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Phone</w:t>
            </w:r>
          </w:p>
        </w:tc>
      </w:tr>
      <w:tr w:rsidR="00E568F0" w:rsidTr="00296865">
        <w:trPr>
          <w:trHeight w:hRule="exact" w:val="360"/>
        </w:trPr>
        <w:tc>
          <w:tcPr>
            <w:tcW w:w="1062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</w:tr>
      <w:tr w:rsidR="00E568F0" w:rsidTr="00296865">
        <w:trPr>
          <w:trHeight w:hRule="exact" w:val="341"/>
        </w:trPr>
        <w:tc>
          <w:tcPr>
            <w:tcW w:w="3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</w:t>
            </w:r>
          </w:p>
        </w:tc>
        <w:tc>
          <w:tcPr>
            <w:tcW w:w="355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State</w:t>
            </w:r>
          </w:p>
        </w:tc>
        <w:tc>
          <w:tcPr>
            <w:tcW w:w="3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line="200" w:lineRule="exact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Zip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Code</w:t>
            </w:r>
          </w:p>
        </w:tc>
      </w:tr>
    </w:tbl>
    <w:p w:rsidR="00E568F0" w:rsidRDefault="00E568F0">
      <w:pPr>
        <w:spacing w:before="7" w:line="180" w:lineRule="exact"/>
        <w:rPr>
          <w:sz w:val="18"/>
          <w:szCs w:val="18"/>
        </w:rPr>
      </w:pPr>
    </w:p>
    <w:p w:rsidR="00E568F0" w:rsidRDefault="0009269D">
      <w:pPr>
        <w:spacing w:before="34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35.65pt;margin-top:3.45pt;width:237.4pt;height:242.9pt;z-index:-2516556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9"/>
                    <w:gridCol w:w="151"/>
                    <w:gridCol w:w="4030"/>
                  </w:tblGrid>
                  <w:tr w:rsidR="00E568F0" w:rsidTr="00296865">
                    <w:trPr>
                      <w:trHeight w:hRule="exact" w:val="347"/>
                    </w:trPr>
                    <w:tc>
                      <w:tcPr>
                        <w:tcW w:w="560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  <w:tc>
                      <w:tcPr>
                        <w:tcW w:w="40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</w:tr>
                  <w:tr w:rsidR="00E568F0" w:rsidTr="00296865">
                    <w:trPr>
                      <w:trHeight w:hRule="exact" w:val="347"/>
                    </w:trPr>
                    <w:tc>
                      <w:tcPr>
                        <w:tcW w:w="560" w:type="dxa"/>
                        <w:gridSpan w:val="2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  <w:tc>
                      <w:tcPr>
                        <w:tcW w:w="40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010BFB">
                        <w:pPr>
                          <w:spacing w:line="120" w:lineRule="exact"/>
                          <w:ind w:left="10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>Doctor</w:t>
                        </w:r>
                        <w:r>
                          <w:rPr>
                            <w:b/>
                            <w:spacing w:val="2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b/>
                            <w:spacing w:val="1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>cility</w:t>
                        </w:r>
                      </w:p>
                    </w:tc>
                  </w:tr>
                  <w:tr w:rsidR="00E568F0" w:rsidTr="00296865">
                    <w:trPr>
                      <w:trHeight w:hRule="exact" w:val="328"/>
                    </w:trPr>
                    <w:tc>
                      <w:tcPr>
                        <w:tcW w:w="560" w:type="dxa"/>
                        <w:gridSpan w:val="2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  <w:tc>
                      <w:tcPr>
                        <w:tcW w:w="40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010BFB">
                        <w:pPr>
                          <w:spacing w:line="120" w:lineRule="exact"/>
                          <w:ind w:left="10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>Address</w:t>
                        </w:r>
                      </w:p>
                    </w:tc>
                  </w:tr>
                  <w:tr w:rsidR="00E568F0" w:rsidTr="00296865">
                    <w:trPr>
                      <w:trHeight w:hRule="exact" w:val="370"/>
                    </w:trPr>
                    <w:tc>
                      <w:tcPr>
                        <w:tcW w:w="560" w:type="dxa"/>
                        <w:gridSpan w:val="2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  <w:tc>
                      <w:tcPr>
                        <w:tcW w:w="40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010BFB">
                        <w:pPr>
                          <w:spacing w:line="120" w:lineRule="exact"/>
                          <w:ind w:left="10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 xml:space="preserve">City                                                       </w:t>
                        </w:r>
                        <w:r>
                          <w:rPr>
                            <w:b/>
                            <w:spacing w:val="28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 xml:space="preserve">State                            </w:t>
                        </w:r>
                        <w:r>
                          <w:rPr>
                            <w:b/>
                            <w:spacing w:val="28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2"/>
                            <w:szCs w:val="12"/>
                          </w:rPr>
                          <w:t>Z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>ip</w:t>
                        </w:r>
                      </w:p>
                    </w:tc>
                  </w:tr>
                  <w:tr w:rsidR="00E568F0" w:rsidTr="00296865">
                    <w:trPr>
                      <w:trHeight w:hRule="exact" w:val="376"/>
                    </w:trPr>
                    <w:tc>
                      <w:tcPr>
                        <w:tcW w:w="560" w:type="dxa"/>
                        <w:gridSpan w:val="2"/>
                        <w:vMerge/>
                        <w:tcBorders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E568F0"/>
                    </w:tc>
                    <w:tc>
                      <w:tcPr>
                        <w:tcW w:w="40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010BFB">
                        <w:pPr>
                          <w:spacing w:line="120" w:lineRule="exact"/>
                          <w:ind w:left="10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pacing w:val="-1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b/>
                            <w:spacing w:val="1"/>
                            <w:sz w:val="12"/>
                            <w:szCs w:val="12"/>
                          </w:rPr>
                          <w:t>h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 xml:space="preserve">one                                                              </w:t>
                        </w:r>
                        <w:r>
                          <w:rPr>
                            <w:b/>
                            <w:spacing w:val="28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>ax</w:t>
                        </w:r>
                      </w:p>
                    </w:tc>
                  </w:tr>
                  <w:tr w:rsidR="00E568F0" w:rsidTr="00296865">
                    <w:trPr>
                      <w:trHeight w:hRule="exact" w:val="289"/>
                    </w:trPr>
                    <w:tc>
                      <w:tcPr>
                        <w:tcW w:w="4590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F1F1"/>
                      </w:tcPr>
                      <w:p w:rsidR="00E568F0" w:rsidRDefault="00010BFB">
                        <w:pPr>
                          <w:spacing w:before="3"/>
                          <w:ind w:left="102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z w:val="19"/>
                            <w:szCs w:val="19"/>
                          </w:rPr>
                          <w:t>Purpose</w:t>
                        </w:r>
                        <w:r>
                          <w:rPr>
                            <w:b/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Disclosu</w:t>
                        </w:r>
                        <w:r>
                          <w:rPr>
                            <w:b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e:</w:t>
                        </w:r>
                      </w:p>
                    </w:tc>
                  </w:tr>
                  <w:tr w:rsidR="00E568F0" w:rsidTr="00296865">
                    <w:trPr>
                      <w:trHeight w:hRule="exact" w:val="2782"/>
                    </w:trPr>
                    <w:tc>
                      <w:tcPr>
                        <w:tcW w:w="4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E568F0">
                        <w:pPr>
                          <w:spacing w:line="200" w:lineRule="exact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4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2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4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2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4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2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  <w:p w:rsidR="00E568F0" w:rsidRDefault="00E568F0">
                        <w:pPr>
                          <w:spacing w:before="62"/>
                          <w:ind w:left="102"/>
                          <w:rPr>
                            <w:rFonts w:ascii="Wingdings" w:eastAsia="Wingdings" w:hAnsi="Wingdings" w:cs="Wingdings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418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68F0" w:rsidRDefault="00010BFB">
                        <w:pPr>
                          <w:spacing w:line="200" w:lineRule="exact"/>
                          <w:ind w:left="10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Chang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z w:val="19"/>
                            <w:szCs w:val="19"/>
                          </w:rPr>
                          <w:t>ng</w:t>
                        </w:r>
                        <w:r>
                          <w:rPr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Ph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z w:val="19"/>
                            <w:szCs w:val="19"/>
                          </w:rPr>
                          <w:t>sicians</w:t>
                        </w:r>
                      </w:p>
                      <w:p w:rsidR="00E568F0" w:rsidRDefault="00010BFB">
                        <w:pPr>
                          <w:spacing w:before="55" w:line="300" w:lineRule="auto"/>
                          <w:ind w:left="101" w:right="290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Continui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-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Ca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z w:val="19"/>
                            <w:szCs w:val="19"/>
                          </w:rPr>
                          <w:t>e Second</w:t>
                        </w:r>
                        <w:r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Opini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n Personal</w:t>
                        </w:r>
                        <w:r>
                          <w:rPr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sz w:val="19"/>
                            <w:szCs w:val="19"/>
                          </w:rPr>
                          <w:t>se Insurance</w:t>
                        </w:r>
                      </w:p>
                      <w:p w:rsidR="00E568F0" w:rsidRDefault="00010BFB">
                        <w:pPr>
                          <w:spacing w:before="1"/>
                          <w:ind w:left="10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School</w:t>
                        </w:r>
                      </w:p>
                      <w:p w:rsidR="00E568F0" w:rsidRDefault="00010BFB">
                        <w:pPr>
                          <w:spacing w:before="55"/>
                          <w:ind w:left="10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Legal</w:t>
                        </w:r>
                        <w:r>
                          <w:rPr>
                            <w:spacing w:val="-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Purpos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</w:p>
                      <w:p w:rsidR="00E568F0" w:rsidRDefault="00010BFB">
                        <w:pPr>
                          <w:tabs>
                            <w:tab w:val="left" w:pos="4080"/>
                          </w:tabs>
                          <w:spacing w:before="54"/>
                          <w:ind w:left="10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w w:val="99"/>
                            <w:sz w:val="19"/>
                            <w:szCs w:val="19"/>
                          </w:rPr>
                          <w:t>Other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9"/>
                            <w:szCs w:val="1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u w:val="single" w:color="000000"/>
                          </w:rPr>
                          <w:tab/>
                        </w:r>
                      </w:p>
                    </w:tc>
                  </w:tr>
                </w:tbl>
                <w:p w:rsidR="00E568F0" w:rsidRDefault="00E568F0"/>
              </w:txbxContent>
            </v:textbox>
            <w10:wrap anchorx="page"/>
          </v:shape>
        </w:pict>
      </w:r>
      <w:r w:rsidR="00010BFB">
        <w:rPr>
          <w:b/>
          <w:spacing w:val="1"/>
        </w:rPr>
        <w:t>R</w:t>
      </w:r>
      <w:r w:rsidR="00010BFB">
        <w:rPr>
          <w:b/>
        </w:rPr>
        <w:t>e</w:t>
      </w:r>
      <w:r w:rsidR="00010BFB">
        <w:rPr>
          <w:b/>
          <w:spacing w:val="-1"/>
        </w:rPr>
        <w:t>l</w:t>
      </w:r>
      <w:r w:rsidR="00010BFB">
        <w:rPr>
          <w:b/>
        </w:rPr>
        <w:t>e</w:t>
      </w:r>
      <w:r w:rsidR="00010BFB">
        <w:rPr>
          <w:b/>
          <w:spacing w:val="1"/>
        </w:rPr>
        <w:t>a</w:t>
      </w:r>
      <w:r w:rsidR="00010BFB">
        <w:rPr>
          <w:b/>
        </w:rPr>
        <w:t>se</w:t>
      </w:r>
      <w:r w:rsidR="00010BFB">
        <w:rPr>
          <w:b/>
          <w:spacing w:val="-1"/>
        </w:rPr>
        <w:t xml:space="preserve"> </w:t>
      </w:r>
      <w:r w:rsidR="00010BFB">
        <w:rPr>
          <w:b/>
          <w:spacing w:val="1"/>
        </w:rPr>
        <w:t>R</w:t>
      </w:r>
      <w:r w:rsidR="00010BFB">
        <w:rPr>
          <w:b/>
        </w:rPr>
        <w:t>e</w:t>
      </w:r>
      <w:r w:rsidR="00010BFB">
        <w:rPr>
          <w:b/>
          <w:spacing w:val="-1"/>
        </w:rPr>
        <w:t>c</w:t>
      </w:r>
      <w:r w:rsidR="00010BFB">
        <w:rPr>
          <w:b/>
          <w:spacing w:val="1"/>
        </w:rPr>
        <w:t>o</w:t>
      </w:r>
      <w:r w:rsidR="00010BFB">
        <w:rPr>
          <w:b/>
          <w:spacing w:val="-1"/>
        </w:rPr>
        <w:t>r</w:t>
      </w:r>
      <w:r w:rsidR="00010BFB">
        <w:rPr>
          <w:b/>
        </w:rPr>
        <w:t xml:space="preserve">ds    </w:t>
      </w:r>
      <w:r w:rsidR="00CE1F50">
        <w:rPr>
          <w:b/>
        </w:rPr>
        <w:t>North Texas Spine &amp; Pain</w:t>
      </w:r>
      <w:r w:rsidR="00CE1F50">
        <w:t xml:space="preserve">                 </w:t>
      </w:r>
      <w:r w:rsidR="00010BFB">
        <w:rPr>
          <w:spacing w:val="35"/>
        </w:rPr>
        <w:t xml:space="preserve"> </w:t>
      </w:r>
      <w:r w:rsidR="00010BFB">
        <w:rPr>
          <w:b/>
        </w:rPr>
        <w:t>Release</w:t>
      </w:r>
      <w:r w:rsidR="00010BFB">
        <w:rPr>
          <w:b/>
          <w:spacing w:val="-1"/>
        </w:rPr>
        <w:t xml:space="preserve"> </w:t>
      </w:r>
      <w:r w:rsidR="00010BFB">
        <w:rPr>
          <w:b/>
        </w:rPr>
        <w:t>Re</w:t>
      </w:r>
      <w:r w:rsidR="00010BFB">
        <w:rPr>
          <w:b/>
          <w:spacing w:val="-1"/>
        </w:rPr>
        <w:t>c</w:t>
      </w:r>
      <w:r w:rsidR="00010BFB">
        <w:rPr>
          <w:b/>
          <w:spacing w:val="1"/>
        </w:rPr>
        <w:t>o</w:t>
      </w:r>
      <w:r w:rsidR="00010BFB">
        <w:rPr>
          <w:b/>
        </w:rPr>
        <w:t>rds</w:t>
      </w:r>
    </w:p>
    <w:p w:rsidR="00E568F0" w:rsidRDefault="00010BFB">
      <w:pPr>
        <w:spacing w:line="220" w:lineRule="exact"/>
        <w:ind w:left="220"/>
      </w:pPr>
      <w:r>
        <w:rPr>
          <w:spacing w:val="1"/>
        </w:rPr>
        <w:t xml:space="preserve"> </w:t>
      </w:r>
      <w:r>
        <w:rPr>
          <w:b/>
        </w:rPr>
        <w:t>F</w:t>
      </w:r>
      <w:r>
        <w:rPr>
          <w:b/>
          <w:spacing w:val="-1"/>
        </w:rPr>
        <w:t>r</w:t>
      </w:r>
      <w:r>
        <w:rPr>
          <w:b/>
        </w:rPr>
        <w:t xml:space="preserve">om                </w:t>
      </w:r>
      <w:r w:rsidR="00CE1F50">
        <w:rPr>
          <w:b/>
        </w:rPr>
        <w:t xml:space="preserve">     </w:t>
      </w:r>
      <w:r>
        <w:rPr>
          <w:b/>
        </w:rPr>
        <w:t xml:space="preserve"> </w:t>
      </w:r>
      <w:r w:rsidR="00CE1F50">
        <w:t>Pain Management</w:t>
      </w:r>
      <w:r>
        <w:t xml:space="preserve">               </w:t>
      </w:r>
      <w:r>
        <w:rPr>
          <w:spacing w:val="16"/>
        </w:rPr>
        <w:t xml:space="preserve"> </w:t>
      </w:r>
      <w:r w:rsidR="00CE1F50">
        <w:rPr>
          <w:spacing w:val="16"/>
        </w:rPr>
        <w:t xml:space="preserve">             </w:t>
      </w:r>
      <w:r>
        <w:rPr>
          <w:spacing w:val="1"/>
        </w:rPr>
        <w:t xml:space="preserve"> </w:t>
      </w:r>
      <w:r>
        <w:rPr>
          <w:b/>
        </w:rPr>
        <w:t>F</w:t>
      </w:r>
      <w:r>
        <w:rPr>
          <w:b/>
          <w:spacing w:val="-1"/>
        </w:rPr>
        <w:t>r</w:t>
      </w:r>
      <w:r>
        <w:rPr>
          <w:b/>
        </w:rPr>
        <w:t>om</w:t>
      </w:r>
    </w:p>
    <w:p w:rsidR="00E568F0" w:rsidRDefault="00010BFB">
      <w:pPr>
        <w:ind w:left="220"/>
      </w:pPr>
      <w:r>
        <w:rPr>
          <w:spacing w:val="1"/>
        </w:rPr>
        <w:t xml:space="preserve"> </w:t>
      </w:r>
      <w:r>
        <w:rPr>
          <w:b/>
        </w:rPr>
        <w:t xml:space="preserve">To                    </w:t>
      </w:r>
      <w:r>
        <w:rPr>
          <w:b/>
          <w:spacing w:val="28"/>
        </w:rPr>
        <w:t xml:space="preserve"> </w:t>
      </w:r>
      <w:r w:rsidR="00CE1F50">
        <w:t xml:space="preserve">1001 Sara </w:t>
      </w:r>
      <w:proofErr w:type="spellStart"/>
      <w:r w:rsidR="00CE1F50">
        <w:t>Swamy</w:t>
      </w:r>
      <w:proofErr w:type="spellEnd"/>
      <w:r w:rsidR="00CE1F50">
        <w:t xml:space="preserve"> Drive Suite A               </w:t>
      </w:r>
      <w:r>
        <w:rPr>
          <w:spacing w:val="2"/>
        </w:rPr>
        <w:t xml:space="preserve"> </w:t>
      </w:r>
      <w:r>
        <w:rPr>
          <w:b/>
          <w:spacing w:val="-1"/>
        </w:rPr>
        <w:t>To</w:t>
      </w:r>
    </w:p>
    <w:p w:rsidR="00E568F0" w:rsidRDefault="00CE1F50">
      <w:pPr>
        <w:ind w:left="1975" w:right="7431"/>
        <w:jc w:val="center"/>
      </w:pPr>
      <w:r>
        <w:t xml:space="preserve">Sherman </w:t>
      </w:r>
      <w:proofErr w:type="spellStart"/>
      <w:proofErr w:type="gramStart"/>
      <w:r>
        <w:t>tx</w:t>
      </w:r>
      <w:proofErr w:type="spellEnd"/>
      <w:proofErr w:type="gramEnd"/>
      <w:r>
        <w:t xml:space="preserve"> 75090</w:t>
      </w:r>
    </w:p>
    <w:p w:rsidR="00E568F0" w:rsidRDefault="00010BFB">
      <w:pPr>
        <w:spacing w:line="220" w:lineRule="exact"/>
        <w:ind w:left="1471"/>
      </w:pPr>
      <w:r>
        <w:rPr>
          <w:spacing w:val="1"/>
          <w:position w:val="-1"/>
        </w:rPr>
        <w:t>O</w:t>
      </w:r>
      <w:r>
        <w:rPr>
          <w:spacing w:val="-1"/>
          <w:position w:val="-1"/>
        </w:rPr>
        <w:t>f</w:t>
      </w:r>
      <w:r>
        <w:rPr>
          <w:spacing w:val="1"/>
          <w:position w:val="-1"/>
        </w:rPr>
        <w:t>f</w:t>
      </w:r>
      <w:r>
        <w:rPr>
          <w:position w:val="-1"/>
        </w:rPr>
        <w:t xml:space="preserve">ice: </w:t>
      </w:r>
      <w:r w:rsidR="00CE1F50">
        <w:rPr>
          <w:position w:val="-1"/>
        </w:rPr>
        <w:t>903-892-</w:t>
      </w:r>
      <w:proofErr w:type="gramStart"/>
      <w:r w:rsidR="00CE1F50">
        <w:rPr>
          <w:position w:val="-1"/>
        </w:rPr>
        <w:t>1999</w:t>
      </w:r>
      <w:r>
        <w:rPr>
          <w:position w:val="-1"/>
        </w:rPr>
        <w:t xml:space="preserve"> 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Fa</w:t>
      </w:r>
      <w:r>
        <w:rPr>
          <w:spacing w:val="1"/>
          <w:position w:val="-1"/>
        </w:rPr>
        <w:t>x</w:t>
      </w:r>
      <w:proofErr w:type="gramEnd"/>
      <w:r>
        <w:rPr>
          <w:position w:val="-1"/>
        </w:rPr>
        <w:t>:</w:t>
      </w:r>
      <w:r>
        <w:rPr>
          <w:spacing w:val="-1"/>
          <w:position w:val="-1"/>
        </w:rPr>
        <w:t xml:space="preserve"> </w:t>
      </w:r>
      <w:r w:rsidR="00CE1F50">
        <w:rPr>
          <w:spacing w:val="1"/>
          <w:position w:val="-1"/>
        </w:rPr>
        <w:t>903-892-6999</w:t>
      </w:r>
    </w:p>
    <w:p w:rsidR="00E568F0" w:rsidRDefault="00E568F0">
      <w:pPr>
        <w:spacing w:line="200" w:lineRule="exact"/>
      </w:pPr>
    </w:p>
    <w:p w:rsidR="00E568F0" w:rsidRDefault="00E568F0">
      <w:pPr>
        <w:spacing w:line="200" w:lineRule="exact"/>
      </w:pPr>
    </w:p>
    <w:p w:rsidR="00E568F0" w:rsidRDefault="00E568F0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1"/>
        <w:gridCol w:w="450"/>
        <w:gridCol w:w="5000"/>
      </w:tblGrid>
      <w:tr w:rsidR="00E568F0" w:rsidTr="00296865">
        <w:trPr>
          <w:trHeight w:hRule="exact" w:val="298"/>
        </w:trPr>
        <w:tc>
          <w:tcPr>
            <w:tcW w:w="59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E568F0" w:rsidRDefault="00010BFB">
            <w:pPr>
              <w:spacing w:before="5"/>
              <w:ind w:left="102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Information</w:t>
            </w:r>
            <w:r>
              <w:rPr>
                <w:b/>
                <w:spacing w:val="-9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to</w:t>
            </w:r>
            <w:r>
              <w:rPr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be</w:t>
            </w:r>
            <w:r>
              <w:rPr>
                <w:b/>
                <w:spacing w:val="-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released</w:t>
            </w:r>
          </w:p>
        </w:tc>
      </w:tr>
      <w:tr w:rsidR="00E568F0" w:rsidTr="00296865">
        <w:trPr>
          <w:trHeight w:hRule="exact" w:val="298"/>
        </w:trPr>
        <w:tc>
          <w:tcPr>
            <w:tcW w:w="9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spacing w:before="5"/>
              <w:ind w:left="102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Dates</w:t>
            </w:r>
          </w:p>
        </w:tc>
        <w:tc>
          <w:tcPr>
            <w:tcW w:w="5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tabs>
                <w:tab w:val="left" w:pos="4340"/>
              </w:tabs>
              <w:spacing w:before="3"/>
              <w:ind w:left="640"/>
              <w:rPr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Fr</w:t>
            </w:r>
            <w:r>
              <w:rPr>
                <w:spacing w:val="1"/>
                <w:w w:val="99"/>
                <w:sz w:val="19"/>
                <w:szCs w:val="19"/>
              </w:rPr>
              <w:t>o</w:t>
            </w:r>
            <w:r>
              <w:rPr>
                <w:w w:val="99"/>
                <w:sz w:val="19"/>
                <w:szCs w:val="19"/>
              </w:rPr>
              <w:t>m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 xml:space="preserve">                         </w:t>
            </w:r>
            <w:r>
              <w:rPr>
                <w:sz w:val="19"/>
                <w:szCs w:val="19"/>
              </w:rPr>
              <w:t xml:space="preserve">      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To</w:t>
            </w:r>
            <w:r>
              <w:rPr>
                <w:spacing w:val="-1"/>
                <w:w w:val="99"/>
                <w:sz w:val="19"/>
                <w:szCs w:val="19"/>
              </w:rPr>
              <w:t>_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</w:p>
        </w:tc>
      </w:tr>
      <w:tr w:rsidR="00E568F0" w:rsidTr="00296865">
        <w:trPr>
          <w:trHeight w:hRule="exact" w:val="2476"/>
        </w:trPr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E568F0">
            <w:pPr>
              <w:spacing w:before="8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4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  <w:p w:rsidR="00E568F0" w:rsidRDefault="00E568F0">
            <w:pPr>
              <w:spacing w:before="95"/>
              <w:ind w:left="102"/>
              <w:rPr>
                <w:rFonts w:ascii="Wingdings" w:eastAsia="Wingdings" w:hAnsi="Wingdings" w:cs="Wingdings"/>
                <w:sz w:val="19"/>
                <w:szCs w:val="19"/>
              </w:rPr>
            </w:pPr>
          </w:p>
        </w:tc>
        <w:tc>
          <w:tcPr>
            <w:tcW w:w="54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8F0" w:rsidRDefault="00010BFB">
            <w:pPr>
              <w:tabs>
                <w:tab w:val="left" w:pos="5220"/>
              </w:tabs>
              <w:spacing w:line="200" w:lineRule="exact"/>
              <w:ind w:left="102"/>
              <w:rPr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History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&amp;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Ph</w:t>
            </w:r>
            <w:r>
              <w:rPr>
                <w:spacing w:val="1"/>
                <w:w w:val="99"/>
                <w:sz w:val="19"/>
                <w:szCs w:val="19"/>
              </w:rPr>
              <w:t>y</w:t>
            </w:r>
            <w:r>
              <w:rPr>
                <w:spacing w:val="-2"/>
                <w:w w:val="99"/>
                <w:sz w:val="19"/>
                <w:szCs w:val="19"/>
              </w:rPr>
              <w:t>s</w:t>
            </w:r>
            <w:r>
              <w:rPr>
                <w:w w:val="99"/>
                <w:sz w:val="19"/>
                <w:szCs w:val="19"/>
              </w:rPr>
              <w:t>ical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Ex</w:t>
            </w:r>
            <w:r>
              <w:rPr>
                <w:spacing w:val="1"/>
                <w:w w:val="99"/>
                <w:sz w:val="19"/>
                <w:szCs w:val="19"/>
              </w:rPr>
              <w:t>a</w:t>
            </w:r>
            <w:r>
              <w:rPr>
                <w:w w:val="99"/>
                <w:sz w:val="19"/>
                <w:szCs w:val="19"/>
              </w:rPr>
              <w:t>m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</w:p>
          <w:p w:rsidR="00E568F0" w:rsidRDefault="00010BFB">
            <w:pPr>
              <w:tabs>
                <w:tab w:val="left" w:pos="5180"/>
                <w:tab w:val="left" w:pos="5220"/>
              </w:tabs>
              <w:spacing w:before="75" w:line="324" w:lineRule="auto"/>
              <w:ind w:left="102" w:right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Follow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Up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No</w:t>
            </w:r>
            <w:r>
              <w:rPr>
                <w:spacing w:val="1"/>
                <w:w w:val="99"/>
                <w:sz w:val="19"/>
                <w:szCs w:val="19"/>
              </w:rPr>
              <w:t>t</w:t>
            </w:r>
            <w:r>
              <w:rPr>
                <w:w w:val="99"/>
                <w:sz w:val="19"/>
                <w:szCs w:val="19"/>
              </w:rPr>
              <w:t>es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w w:val="42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Operative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Rep</w:t>
            </w:r>
            <w:r>
              <w:rPr>
                <w:spacing w:val="1"/>
                <w:w w:val="99"/>
                <w:sz w:val="19"/>
                <w:szCs w:val="19"/>
              </w:rPr>
              <w:t>o</w:t>
            </w:r>
            <w:r>
              <w:rPr>
                <w:w w:val="99"/>
                <w:sz w:val="19"/>
                <w:szCs w:val="19"/>
              </w:rPr>
              <w:t>rts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w w:val="42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Labs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w w:val="99"/>
                <w:sz w:val="19"/>
                <w:szCs w:val="19"/>
              </w:rPr>
              <w:t>I</w:t>
            </w:r>
            <w:r>
              <w:rPr>
                <w:spacing w:val="-2"/>
                <w:w w:val="99"/>
                <w:sz w:val="19"/>
                <w:szCs w:val="19"/>
              </w:rPr>
              <w:t>m</w:t>
            </w:r>
            <w:r>
              <w:rPr>
                <w:w w:val="99"/>
                <w:sz w:val="19"/>
                <w:szCs w:val="19"/>
              </w:rPr>
              <w:t>agi</w:t>
            </w:r>
            <w:r>
              <w:rPr>
                <w:spacing w:val="1"/>
                <w:w w:val="99"/>
                <w:sz w:val="19"/>
                <w:szCs w:val="19"/>
              </w:rPr>
              <w:t>n</w:t>
            </w:r>
            <w:r>
              <w:rPr>
                <w:w w:val="99"/>
                <w:sz w:val="19"/>
                <w:szCs w:val="19"/>
              </w:rPr>
              <w:t>g/Dia</w:t>
            </w:r>
            <w:r>
              <w:rPr>
                <w:spacing w:val="1"/>
                <w:w w:val="99"/>
                <w:sz w:val="19"/>
                <w:szCs w:val="19"/>
              </w:rPr>
              <w:t>gn</w:t>
            </w:r>
            <w:r>
              <w:rPr>
                <w:w w:val="99"/>
                <w:sz w:val="19"/>
                <w:szCs w:val="19"/>
              </w:rPr>
              <w:t>ostic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Tes</w:t>
            </w:r>
            <w:r>
              <w:rPr>
                <w:spacing w:val="1"/>
                <w:w w:val="99"/>
                <w:sz w:val="19"/>
                <w:szCs w:val="19"/>
              </w:rPr>
              <w:t>t</w:t>
            </w:r>
            <w:r>
              <w:rPr>
                <w:w w:val="99"/>
                <w:sz w:val="19"/>
                <w:szCs w:val="19"/>
              </w:rPr>
              <w:t>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w w:val="42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Nutrition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Notes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Ps</w:t>
            </w:r>
            <w:r>
              <w:rPr>
                <w:spacing w:val="1"/>
                <w:w w:val="99"/>
                <w:sz w:val="19"/>
                <w:szCs w:val="19"/>
              </w:rPr>
              <w:t>y</w:t>
            </w:r>
            <w:r>
              <w:rPr>
                <w:w w:val="99"/>
                <w:sz w:val="19"/>
                <w:szCs w:val="19"/>
              </w:rPr>
              <w:t>chiatric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</w:t>
            </w:r>
            <w:r>
              <w:rPr>
                <w:spacing w:val="1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es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w w:val="99"/>
                <w:sz w:val="19"/>
                <w:szCs w:val="19"/>
              </w:rPr>
              <w:t>Other</w:t>
            </w:r>
            <w:r>
              <w:rPr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sz w:val="19"/>
                <w:szCs w:val="19"/>
                <w:u w:val="single" w:color="000000"/>
              </w:rPr>
              <w:tab/>
            </w:r>
            <w:r>
              <w:rPr>
                <w:w w:val="126"/>
                <w:sz w:val="19"/>
                <w:szCs w:val="19"/>
                <w:u w:val="single" w:color="000000"/>
              </w:rPr>
              <w:t xml:space="preserve"> </w:t>
            </w:r>
          </w:p>
        </w:tc>
      </w:tr>
    </w:tbl>
    <w:p w:rsidR="00E568F0" w:rsidRDefault="00E568F0">
      <w:pPr>
        <w:spacing w:line="200" w:lineRule="exact"/>
      </w:pPr>
    </w:p>
    <w:p w:rsidR="00E568F0" w:rsidRDefault="00E568F0">
      <w:pPr>
        <w:spacing w:before="3" w:line="220" w:lineRule="exact"/>
        <w:rPr>
          <w:sz w:val="22"/>
          <w:szCs w:val="22"/>
        </w:rPr>
      </w:pPr>
    </w:p>
    <w:p w:rsidR="00E568F0" w:rsidRDefault="00296865">
      <w:pPr>
        <w:spacing w:before="21"/>
        <w:ind w:left="328"/>
        <w:rPr>
          <w:rFonts w:ascii="Calibri" w:eastAsia="Calibri" w:hAnsi="Calibri" w:cs="Calibri"/>
          <w:sz w:val="19"/>
          <w:szCs w:val="19"/>
        </w:rPr>
      </w:pPr>
      <w:r w:rsidRPr="0009269D">
        <w:pict>
          <v:group id="_x0000_s1036" style="position:absolute;left:0;text-align:left;margin-left:35.45pt;margin-top:.25pt;width:533.05pt;height:48.7pt;z-index:-251661824;mso-position-horizontal-relative:page" coordorigin="709,-248" coordsize="10731,974">
            <v:shape id="_x0000_s1044" style="position:absolute;left:11322;top:-232;width:103;height:232" coordorigin="11322,-232" coordsize="103,232" path="m11322,-1r103,l11425,-232r-103,l11322,-1xe" fillcolor="#f1f1f1" stroked="f">
              <v:path arrowok="t"/>
            </v:shape>
            <v:shape id="_x0000_s1043" style="position:absolute;left:725;top:-232;width:103;height:232" coordorigin="725,-232" coordsize="103,232" path="m725,-1r103,l828,-232r-103,l725,-1xe" fillcolor="#f1f1f1" stroked="f">
              <v:path arrowok="t"/>
            </v:shape>
            <v:shape id="_x0000_s1042" style="position:absolute;left:828;top:-232;width:10494;height:232" coordorigin="828,-232" coordsize="10494,232" path="m828,-1r10494,l11322,-232r-10494,l828,-1xe" fillcolor="#f1f1f1" stroked="f">
              <v:path arrowok="t"/>
            </v:shape>
            <v:shape id="_x0000_s1041" style="position:absolute;left:715;top:-237;width:10720;height:0" coordorigin="715,-237" coordsize="10720,0" path="m715,-237r10720,e" filled="f" strokeweight=".58pt">
              <v:path arrowok="t"/>
            </v:shape>
            <v:shape id="_x0000_s1040" style="position:absolute;left:715;top:4;width:10720;height:0" coordorigin="715,4" coordsize="10720,0" path="m715,4r10720,e" filled="f" strokeweight=".58pt">
              <v:path arrowok="t"/>
            </v:shape>
            <v:shape id="_x0000_s1039" style="position:absolute;left:720;top:-242;width:0;height:962" coordorigin="720,-242" coordsize="0,962" path="m720,-242r,963e" filled="f" strokeweight=".58pt">
              <v:path arrowok="t"/>
            </v:shape>
            <v:shape id="_x0000_s1038" style="position:absolute;left:715;top:716;width:10710;height:0" coordorigin="715,716" coordsize="10710,0" path="m715,716r10710,e" filled="f" strokeweight=".58pt">
              <v:path arrowok="t"/>
            </v:shape>
            <v:shape id="_x0000_s1037" style="position:absolute;left:11430;top:-242;width:0;height:962" coordorigin="11430,-242" coordsize="0,962" path="m11430,-242r,963e" filled="f" strokeweight=".20464mm">
              <v:path arrowok="t"/>
            </v:shape>
            <w10:wrap anchorx="page"/>
          </v:group>
        </w:pict>
      </w:r>
      <w:r w:rsidR="00010BFB">
        <w:rPr>
          <w:rFonts w:ascii="Calibri" w:eastAsia="Calibri" w:hAnsi="Calibri" w:cs="Calibri"/>
          <w:b/>
          <w:sz w:val="19"/>
          <w:szCs w:val="19"/>
        </w:rPr>
        <w:t>Your</w:t>
      </w:r>
      <w:r w:rsidR="00010BFB"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initials</w:t>
      </w:r>
      <w:r w:rsidR="00010BFB">
        <w:rPr>
          <w:rFonts w:ascii="Calibri" w:eastAsia="Calibri" w:hAnsi="Calibri" w:cs="Calibri"/>
          <w:b/>
          <w:spacing w:val="-5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are</w:t>
      </w:r>
      <w:r w:rsidR="00010BFB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required</w:t>
      </w:r>
      <w:r w:rsidR="00010BFB">
        <w:rPr>
          <w:rFonts w:ascii="Calibri" w:eastAsia="Calibri" w:hAnsi="Calibri" w:cs="Calibri"/>
          <w:b/>
          <w:spacing w:val="-6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to</w:t>
      </w:r>
      <w:r w:rsidR="00010BFB">
        <w:rPr>
          <w:rFonts w:ascii="Calibri" w:eastAsia="Calibri" w:hAnsi="Calibri" w:cs="Calibri"/>
          <w:b/>
          <w:spacing w:val="-1"/>
          <w:sz w:val="19"/>
          <w:szCs w:val="19"/>
        </w:rPr>
        <w:t xml:space="preserve"> r</w:t>
      </w:r>
      <w:r w:rsidR="00010BFB">
        <w:rPr>
          <w:rFonts w:ascii="Calibri" w:eastAsia="Calibri" w:hAnsi="Calibri" w:cs="Calibri"/>
          <w:b/>
          <w:spacing w:val="1"/>
          <w:sz w:val="19"/>
          <w:szCs w:val="19"/>
        </w:rPr>
        <w:t>e</w:t>
      </w:r>
      <w:r w:rsidR="00010BFB">
        <w:rPr>
          <w:rFonts w:ascii="Calibri" w:eastAsia="Calibri" w:hAnsi="Calibri" w:cs="Calibri"/>
          <w:b/>
          <w:sz w:val="19"/>
          <w:szCs w:val="19"/>
        </w:rPr>
        <w:t>l</w:t>
      </w:r>
      <w:r w:rsidR="00010BFB">
        <w:rPr>
          <w:rFonts w:ascii="Calibri" w:eastAsia="Calibri" w:hAnsi="Calibri" w:cs="Calibri"/>
          <w:b/>
          <w:spacing w:val="1"/>
          <w:sz w:val="19"/>
          <w:szCs w:val="19"/>
        </w:rPr>
        <w:t>e</w:t>
      </w:r>
      <w:r w:rsidR="00010BFB">
        <w:rPr>
          <w:rFonts w:ascii="Calibri" w:eastAsia="Calibri" w:hAnsi="Calibri" w:cs="Calibri"/>
          <w:b/>
          <w:sz w:val="19"/>
          <w:szCs w:val="19"/>
        </w:rPr>
        <w:t>ase</w:t>
      </w:r>
      <w:r w:rsidR="00010BFB">
        <w:rPr>
          <w:rFonts w:ascii="Calibri" w:eastAsia="Calibri" w:hAnsi="Calibri" w:cs="Calibri"/>
          <w:b/>
          <w:spacing w:val="-5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the</w:t>
      </w:r>
      <w:r w:rsidR="00010BFB">
        <w:rPr>
          <w:rFonts w:ascii="Calibri" w:eastAsia="Calibri" w:hAnsi="Calibri" w:cs="Calibri"/>
          <w:b/>
          <w:spacing w:val="-3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following</w:t>
      </w:r>
      <w:r w:rsidR="00010BFB">
        <w:rPr>
          <w:rFonts w:ascii="Calibri" w:eastAsia="Calibri" w:hAnsi="Calibri" w:cs="Calibri"/>
          <w:b/>
          <w:spacing w:val="-7"/>
          <w:sz w:val="19"/>
          <w:szCs w:val="19"/>
        </w:rPr>
        <w:t xml:space="preserve"> </w:t>
      </w:r>
      <w:r w:rsidR="00010BFB">
        <w:rPr>
          <w:rFonts w:ascii="Calibri" w:eastAsia="Calibri" w:hAnsi="Calibri" w:cs="Calibri"/>
          <w:b/>
          <w:sz w:val="19"/>
          <w:szCs w:val="19"/>
        </w:rPr>
        <w:t>information:</w:t>
      </w:r>
    </w:p>
    <w:p w:rsidR="00E568F0" w:rsidRDefault="00010BFB">
      <w:pPr>
        <w:spacing w:before="8"/>
        <w:ind w:left="328"/>
        <w:rPr>
          <w:sz w:val="19"/>
          <w:szCs w:val="19"/>
        </w:rPr>
      </w:pPr>
      <w:r>
        <w:rPr>
          <w:w w:val="99"/>
          <w:sz w:val="19"/>
          <w:szCs w:val="19"/>
          <w:u w:val="single" w:color="000000"/>
        </w:rPr>
        <w:t xml:space="preserve"> </w:t>
      </w:r>
      <w:r>
        <w:rPr>
          <w:sz w:val="19"/>
          <w:szCs w:val="19"/>
          <w:u w:val="single" w:color="000000"/>
        </w:rPr>
        <w:t xml:space="preserve">      </w:t>
      </w:r>
      <w:r>
        <w:rPr>
          <w:spacing w:val="-1"/>
          <w:sz w:val="19"/>
          <w:szCs w:val="19"/>
          <w:u w:val="single" w:color="000000"/>
        </w:rPr>
        <w:t xml:space="preserve"> </w:t>
      </w:r>
      <w:r>
        <w:rPr>
          <w:sz w:val="19"/>
          <w:szCs w:val="19"/>
        </w:rPr>
        <w:t xml:space="preserve"> Men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al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ealth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Re</w:t>
      </w:r>
      <w:r>
        <w:rPr>
          <w:spacing w:val="1"/>
          <w:sz w:val="19"/>
          <w:szCs w:val="19"/>
        </w:rPr>
        <w:t>c</w:t>
      </w:r>
      <w:r>
        <w:rPr>
          <w:sz w:val="19"/>
          <w:szCs w:val="19"/>
        </w:rPr>
        <w:t>ords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(Excluding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ps</w:t>
      </w:r>
      <w:r>
        <w:rPr>
          <w:spacing w:val="1"/>
          <w:sz w:val="19"/>
          <w:szCs w:val="19"/>
        </w:rPr>
        <w:t>yc</w:t>
      </w:r>
      <w:r>
        <w:rPr>
          <w:sz w:val="19"/>
          <w:szCs w:val="19"/>
        </w:rPr>
        <w:t>hotherapy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 xml:space="preserve">notes)                   </w:t>
      </w:r>
      <w:r>
        <w:rPr>
          <w:spacing w:val="44"/>
          <w:sz w:val="19"/>
          <w:szCs w:val="19"/>
        </w:rPr>
        <w:t xml:space="preserve"> </w:t>
      </w:r>
      <w:r>
        <w:rPr>
          <w:sz w:val="19"/>
          <w:szCs w:val="19"/>
          <w:u w:val="single" w:color="000000"/>
        </w:rPr>
        <w:t xml:space="preserve">      </w:t>
      </w:r>
      <w:r>
        <w:rPr>
          <w:spacing w:val="46"/>
          <w:sz w:val="19"/>
          <w:szCs w:val="19"/>
          <w:u w:val="single" w:color="000000"/>
        </w:rPr>
        <w:t xml:space="preserve"> 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Genetic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o</w:t>
      </w:r>
      <w:r>
        <w:rPr>
          <w:spacing w:val="2"/>
          <w:sz w:val="19"/>
          <w:szCs w:val="19"/>
        </w:rPr>
        <w:t>r</w:t>
      </w:r>
      <w:r>
        <w:rPr>
          <w:spacing w:val="-2"/>
          <w:sz w:val="19"/>
          <w:szCs w:val="19"/>
        </w:rPr>
        <w:t>m</w:t>
      </w:r>
      <w:r>
        <w:rPr>
          <w:sz w:val="19"/>
          <w:szCs w:val="19"/>
        </w:rPr>
        <w:t>ati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(Including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Genetic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st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s</w:t>
      </w:r>
      <w:r>
        <w:rPr>
          <w:spacing w:val="-3"/>
          <w:sz w:val="19"/>
          <w:szCs w:val="19"/>
        </w:rPr>
        <w:t>u</w:t>
      </w:r>
      <w:r>
        <w:rPr>
          <w:sz w:val="19"/>
          <w:szCs w:val="19"/>
        </w:rPr>
        <w:t>lts)</w:t>
      </w:r>
    </w:p>
    <w:p w:rsidR="00E568F0" w:rsidRDefault="00E568F0">
      <w:pPr>
        <w:spacing w:before="9" w:line="100" w:lineRule="exact"/>
        <w:rPr>
          <w:sz w:val="10"/>
          <w:szCs w:val="10"/>
        </w:rPr>
      </w:pPr>
    </w:p>
    <w:p w:rsidR="00E568F0" w:rsidRDefault="00010BFB">
      <w:pPr>
        <w:spacing w:line="200" w:lineRule="exact"/>
        <w:ind w:left="328"/>
        <w:rPr>
          <w:sz w:val="19"/>
          <w:szCs w:val="19"/>
        </w:rPr>
      </w:pPr>
      <w:r>
        <w:rPr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position w:val="-1"/>
          <w:sz w:val="19"/>
          <w:szCs w:val="19"/>
          <w:u w:val="single" w:color="000000"/>
        </w:rPr>
        <w:t xml:space="preserve">       </w:t>
      </w:r>
      <w:r>
        <w:rPr>
          <w:position w:val="-1"/>
          <w:sz w:val="19"/>
          <w:szCs w:val="19"/>
        </w:rPr>
        <w:t xml:space="preserve"> Drug,</w:t>
      </w:r>
      <w:r>
        <w:rPr>
          <w:spacing w:val="-3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Alcohol,</w:t>
      </w:r>
      <w:r>
        <w:rPr>
          <w:spacing w:val="-6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or</w:t>
      </w:r>
      <w:r>
        <w:rPr>
          <w:spacing w:val="-1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Substance</w:t>
      </w:r>
      <w:r>
        <w:rPr>
          <w:spacing w:val="-7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Ab</w:t>
      </w:r>
      <w:r>
        <w:rPr>
          <w:spacing w:val="1"/>
          <w:position w:val="-1"/>
          <w:sz w:val="19"/>
          <w:szCs w:val="19"/>
        </w:rPr>
        <w:t>u</w:t>
      </w:r>
      <w:r>
        <w:rPr>
          <w:position w:val="-1"/>
          <w:sz w:val="19"/>
          <w:szCs w:val="19"/>
        </w:rPr>
        <w:t>se</w:t>
      </w:r>
      <w:r>
        <w:rPr>
          <w:spacing w:val="-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R</w:t>
      </w:r>
      <w:r>
        <w:rPr>
          <w:spacing w:val="1"/>
          <w:position w:val="-1"/>
          <w:sz w:val="19"/>
          <w:szCs w:val="19"/>
        </w:rPr>
        <w:t>ec</w:t>
      </w:r>
      <w:r>
        <w:rPr>
          <w:position w:val="-1"/>
          <w:sz w:val="19"/>
          <w:szCs w:val="19"/>
        </w:rPr>
        <w:t xml:space="preserve">ords    </w:t>
      </w:r>
      <w:r>
        <w:rPr>
          <w:spacing w:val="45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  <w:u w:val="single" w:color="000000"/>
        </w:rPr>
        <w:t xml:space="preserve">      </w:t>
      </w:r>
      <w:r>
        <w:rPr>
          <w:spacing w:val="44"/>
          <w:position w:val="-1"/>
          <w:sz w:val="19"/>
          <w:szCs w:val="19"/>
          <w:u w:val="single" w:color="000000"/>
        </w:rPr>
        <w:t xml:space="preserve"> </w:t>
      </w:r>
      <w:r>
        <w:rPr>
          <w:spacing w:val="2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HIV/AIDS</w:t>
      </w:r>
      <w:r>
        <w:rPr>
          <w:spacing w:val="-7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Test</w:t>
      </w:r>
      <w:r>
        <w:rPr>
          <w:spacing w:val="-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Results/Trea</w:t>
      </w:r>
      <w:r>
        <w:rPr>
          <w:spacing w:val="1"/>
          <w:position w:val="-1"/>
          <w:sz w:val="19"/>
          <w:szCs w:val="19"/>
        </w:rPr>
        <w:t>t</w:t>
      </w:r>
      <w:r>
        <w:rPr>
          <w:position w:val="-1"/>
          <w:sz w:val="19"/>
          <w:szCs w:val="19"/>
        </w:rPr>
        <w:t xml:space="preserve">ment          </w:t>
      </w:r>
      <w:r>
        <w:rPr>
          <w:spacing w:val="40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  <w:u w:val="single" w:color="000000"/>
        </w:rPr>
        <w:t xml:space="preserve">      </w:t>
      </w:r>
      <w:r>
        <w:rPr>
          <w:spacing w:val="42"/>
          <w:position w:val="-1"/>
          <w:sz w:val="19"/>
          <w:szCs w:val="19"/>
          <w:u w:val="single" w:color="000000"/>
        </w:rPr>
        <w:t xml:space="preserve"> </w:t>
      </w:r>
      <w:r>
        <w:rPr>
          <w:position w:val="-1"/>
          <w:sz w:val="19"/>
          <w:szCs w:val="19"/>
        </w:rPr>
        <w:t xml:space="preserve"> Cancer</w:t>
      </w:r>
      <w:r>
        <w:rPr>
          <w:spacing w:val="-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Trea</w:t>
      </w:r>
      <w:r>
        <w:rPr>
          <w:spacing w:val="1"/>
          <w:position w:val="-1"/>
          <w:sz w:val="19"/>
          <w:szCs w:val="19"/>
        </w:rPr>
        <w:t>t</w:t>
      </w:r>
      <w:r>
        <w:rPr>
          <w:position w:val="-1"/>
          <w:sz w:val="19"/>
          <w:szCs w:val="19"/>
        </w:rPr>
        <w:t>ment</w:t>
      </w:r>
      <w:r>
        <w:rPr>
          <w:spacing w:val="-7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Reco</w:t>
      </w:r>
      <w:r>
        <w:rPr>
          <w:spacing w:val="-2"/>
          <w:position w:val="-1"/>
          <w:sz w:val="19"/>
          <w:szCs w:val="19"/>
        </w:rPr>
        <w:t>r</w:t>
      </w:r>
      <w:r>
        <w:rPr>
          <w:spacing w:val="1"/>
          <w:position w:val="-1"/>
          <w:sz w:val="19"/>
          <w:szCs w:val="19"/>
        </w:rPr>
        <w:t>ds</w:t>
      </w:r>
    </w:p>
    <w:p w:rsidR="00E568F0" w:rsidRDefault="00E568F0">
      <w:pPr>
        <w:spacing w:before="1" w:line="100" w:lineRule="exact"/>
        <w:rPr>
          <w:sz w:val="11"/>
          <w:szCs w:val="11"/>
        </w:rPr>
      </w:pPr>
    </w:p>
    <w:p w:rsidR="00E568F0" w:rsidRDefault="00E568F0">
      <w:pPr>
        <w:spacing w:line="200" w:lineRule="exact"/>
      </w:pPr>
    </w:p>
    <w:p w:rsidR="00E568F0" w:rsidRDefault="00010BFB">
      <w:pPr>
        <w:spacing w:before="39"/>
        <w:ind w:left="220" w:right="788"/>
        <w:rPr>
          <w:sz w:val="16"/>
          <w:szCs w:val="16"/>
        </w:rPr>
      </w:pPr>
      <w:r>
        <w:rPr>
          <w:b/>
          <w:sz w:val="16"/>
          <w:szCs w:val="16"/>
        </w:rPr>
        <w:t>EFFECTIVE</w:t>
      </w:r>
      <w:r>
        <w:rPr>
          <w:b/>
          <w:spacing w:val="-9"/>
          <w:sz w:val="16"/>
          <w:szCs w:val="16"/>
        </w:rPr>
        <w:t xml:space="preserve"> </w:t>
      </w:r>
      <w:r>
        <w:rPr>
          <w:b/>
          <w:sz w:val="16"/>
          <w:szCs w:val="16"/>
        </w:rPr>
        <w:t>T</w:t>
      </w:r>
      <w:r>
        <w:rPr>
          <w:b/>
          <w:spacing w:val="2"/>
          <w:sz w:val="16"/>
          <w:szCs w:val="16"/>
        </w:rPr>
        <w:t>I</w:t>
      </w:r>
      <w:r>
        <w:rPr>
          <w:b/>
          <w:sz w:val="16"/>
          <w:szCs w:val="16"/>
        </w:rPr>
        <w:t>ME</w:t>
      </w:r>
      <w:r>
        <w:rPr>
          <w:b/>
          <w:spacing w:val="-4"/>
          <w:sz w:val="16"/>
          <w:szCs w:val="16"/>
        </w:rPr>
        <w:t xml:space="preserve"> </w:t>
      </w:r>
      <w:r>
        <w:rPr>
          <w:b/>
          <w:sz w:val="16"/>
          <w:szCs w:val="16"/>
        </w:rPr>
        <w:t>PERIOD</w:t>
      </w:r>
      <w:r>
        <w:rPr>
          <w:sz w:val="16"/>
          <w:szCs w:val="16"/>
        </w:rPr>
        <w:t>: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understand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authorization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will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expire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90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days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from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y last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date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ser</w:t>
      </w:r>
      <w:r>
        <w:rPr>
          <w:spacing w:val="2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visit.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photocopy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form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will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be considered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as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valid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as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ori</w:t>
      </w:r>
      <w:r>
        <w:rPr>
          <w:spacing w:val="3"/>
          <w:sz w:val="16"/>
          <w:szCs w:val="16"/>
        </w:rPr>
        <w:t>g</w:t>
      </w:r>
      <w:r>
        <w:rPr>
          <w:sz w:val="16"/>
          <w:szCs w:val="16"/>
        </w:rPr>
        <w:t>inal.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u</w:t>
      </w:r>
      <w:r>
        <w:rPr>
          <w:sz w:val="16"/>
          <w:szCs w:val="16"/>
        </w:rPr>
        <w:t>nderstand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you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will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provide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"/>
          <w:sz w:val="16"/>
          <w:szCs w:val="16"/>
        </w:rPr>
        <w:t>f</w:t>
      </w:r>
      <w:r>
        <w:rPr>
          <w:spacing w:val="2"/>
          <w:sz w:val="16"/>
          <w:szCs w:val="16"/>
        </w:rPr>
        <w:t>o</w:t>
      </w:r>
      <w:r>
        <w:rPr>
          <w:spacing w:val="1"/>
          <w:sz w:val="16"/>
          <w:szCs w:val="16"/>
        </w:rPr>
        <w:t>r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ation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within</w:t>
      </w:r>
      <w:r>
        <w:rPr>
          <w:spacing w:val="-4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1</w:t>
      </w:r>
      <w:r>
        <w:rPr>
          <w:sz w:val="16"/>
          <w:szCs w:val="16"/>
        </w:rPr>
        <w:t>5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days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f</w:t>
      </w:r>
      <w:r>
        <w:rPr>
          <w:sz w:val="16"/>
          <w:szCs w:val="16"/>
        </w:rPr>
        <w:t>r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m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recei</w:t>
      </w:r>
      <w:r>
        <w:rPr>
          <w:spacing w:val="2"/>
          <w:sz w:val="16"/>
          <w:szCs w:val="16"/>
        </w:rPr>
        <w:t>p</w:t>
      </w:r>
      <w:r>
        <w:rPr>
          <w:sz w:val="16"/>
          <w:szCs w:val="16"/>
        </w:rPr>
        <w:t>t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 request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f</w:t>
      </w:r>
      <w:r>
        <w:rPr>
          <w:sz w:val="16"/>
          <w:szCs w:val="16"/>
        </w:rPr>
        <w:t>ee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fo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prepari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w:r>
        <w:rPr>
          <w:spacing w:val="1"/>
          <w:sz w:val="16"/>
          <w:szCs w:val="16"/>
        </w:rPr>
        <w:t>fu</w:t>
      </w:r>
      <w:r>
        <w:rPr>
          <w:sz w:val="16"/>
          <w:szCs w:val="16"/>
        </w:rPr>
        <w:t>rnish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ng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"/>
          <w:sz w:val="16"/>
          <w:szCs w:val="16"/>
        </w:rPr>
        <w:t>f</w:t>
      </w:r>
      <w:r>
        <w:rPr>
          <w:sz w:val="16"/>
          <w:szCs w:val="16"/>
        </w:rPr>
        <w:t>o</w:t>
      </w:r>
      <w:r>
        <w:rPr>
          <w:spacing w:val="1"/>
          <w:sz w:val="16"/>
          <w:szCs w:val="16"/>
        </w:rPr>
        <w:t>r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ation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pacing w:val="2"/>
          <w:sz w:val="16"/>
          <w:szCs w:val="16"/>
        </w:rPr>
        <w:t>h</w:t>
      </w:r>
      <w:r>
        <w:rPr>
          <w:sz w:val="16"/>
          <w:szCs w:val="16"/>
        </w:rPr>
        <w:t>arged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according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rulings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set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fo</w:t>
      </w:r>
      <w:r>
        <w:rPr>
          <w:sz w:val="16"/>
          <w:szCs w:val="16"/>
        </w:rPr>
        <w:t>rth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Texas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State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Board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 Medical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Ex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iners.</w:t>
      </w:r>
    </w:p>
    <w:p w:rsidR="00E568F0" w:rsidRDefault="00010BFB" w:rsidP="00EF18DD">
      <w:pPr>
        <w:spacing w:before="1" w:line="180" w:lineRule="exact"/>
        <w:ind w:left="220" w:right="213"/>
        <w:rPr>
          <w:sz w:val="16"/>
          <w:szCs w:val="16"/>
        </w:rPr>
      </w:pPr>
      <w:r>
        <w:rPr>
          <w:b/>
          <w:sz w:val="16"/>
          <w:szCs w:val="16"/>
        </w:rPr>
        <w:t>RIGHT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z w:val="16"/>
          <w:szCs w:val="16"/>
        </w:rPr>
        <w:t>TO</w:t>
      </w:r>
      <w:r>
        <w:rPr>
          <w:b/>
          <w:spacing w:val="-2"/>
          <w:sz w:val="16"/>
          <w:szCs w:val="16"/>
        </w:rPr>
        <w:t xml:space="preserve"> </w:t>
      </w:r>
      <w:r>
        <w:rPr>
          <w:b/>
          <w:sz w:val="16"/>
          <w:szCs w:val="16"/>
        </w:rPr>
        <w:t>RE</w:t>
      </w:r>
      <w:r>
        <w:rPr>
          <w:b/>
          <w:spacing w:val="1"/>
          <w:sz w:val="16"/>
          <w:szCs w:val="16"/>
        </w:rPr>
        <w:t>V</w:t>
      </w:r>
      <w:r>
        <w:rPr>
          <w:b/>
          <w:sz w:val="16"/>
          <w:szCs w:val="16"/>
        </w:rPr>
        <w:t>OK</w:t>
      </w:r>
      <w:r>
        <w:rPr>
          <w:b/>
          <w:spacing w:val="2"/>
          <w:sz w:val="16"/>
          <w:szCs w:val="16"/>
        </w:rPr>
        <w:t>E</w:t>
      </w:r>
      <w:r>
        <w:rPr>
          <w:b/>
          <w:sz w:val="16"/>
          <w:szCs w:val="16"/>
        </w:rPr>
        <w:t>:</w:t>
      </w:r>
      <w:r>
        <w:rPr>
          <w:b/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understand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 xml:space="preserve">I </w:t>
      </w:r>
      <w:r>
        <w:rPr>
          <w:spacing w:val="-1"/>
          <w:sz w:val="16"/>
          <w:szCs w:val="16"/>
        </w:rPr>
        <w:t>m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revoke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authorizat</w:t>
      </w:r>
      <w:r>
        <w:rPr>
          <w:spacing w:val="1"/>
          <w:sz w:val="16"/>
          <w:szCs w:val="16"/>
        </w:rPr>
        <w:t>i</w:t>
      </w:r>
      <w:r>
        <w:rPr>
          <w:sz w:val="16"/>
          <w:szCs w:val="16"/>
        </w:rPr>
        <w:t>on,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writing,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at any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>
        <w:rPr>
          <w:spacing w:val="3"/>
          <w:sz w:val="16"/>
          <w:szCs w:val="16"/>
        </w:rPr>
        <w:t>i</w:t>
      </w:r>
      <w:r>
        <w:rPr>
          <w:sz w:val="16"/>
          <w:szCs w:val="16"/>
        </w:rPr>
        <w:t>me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notifying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N</w:t>
      </w:r>
      <w:r w:rsidR="00EF18DD">
        <w:rPr>
          <w:sz w:val="16"/>
          <w:szCs w:val="16"/>
        </w:rPr>
        <w:t xml:space="preserve">orth Texas Spine </w:t>
      </w:r>
      <w:proofErr w:type="gramStart"/>
      <w:r w:rsidR="00EF18DD">
        <w:rPr>
          <w:sz w:val="16"/>
          <w:szCs w:val="16"/>
        </w:rPr>
        <w:t>And</w:t>
      </w:r>
      <w:proofErr w:type="gramEnd"/>
      <w:r w:rsidR="00EF18DD">
        <w:rPr>
          <w:sz w:val="16"/>
          <w:szCs w:val="16"/>
        </w:rPr>
        <w:t xml:space="preserve"> Pain Center/Pain Management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at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the address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indicated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below.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under</w:t>
      </w:r>
      <w:r>
        <w:rPr>
          <w:spacing w:val="1"/>
          <w:sz w:val="16"/>
          <w:szCs w:val="16"/>
        </w:rPr>
        <w:t>s</w:t>
      </w:r>
      <w:r>
        <w:rPr>
          <w:sz w:val="16"/>
          <w:szCs w:val="16"/>
        </w:rPr>
        <w:t>tand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prior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actions</w:t>
      </w:r>
      <w:r>
        <w:rPr>
          <w:spacing w:val="-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aken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reliance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on t</w:t>
      </w:r>
      <w:r>
        <w:rPr>
          <w:spacing w:val="2"/>
          <w:sz w:val="16"/>
          <w:szCs w:val="16"/>
        </w:rPr>
        <w:t>h</w:t>
      </w:r>
      <w:r>
        <w:rPr>
          <w:sz w:val="16"/>
          <w:szCs w:val="16"/>
        </w:rPr>
        <w:t>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authorization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entities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had per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ission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ac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>ess</w:t>
      </w:r>
      <w:r>
        <w:rPr>
          <w:spacing w:val="-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y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health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"/>
          <w:sz w:val="16"/>
          <w:szCs w:val="16"/>
        </w:rPr>
        <w:t>fo</w:t>
      </w:r>
      <w:r>
        <w:rPr>
          <w:sz w:val="16"/>
          <w:szCs w:val="16"/>
        </w:rPr>
        <w:t>r</w:t>
      </w:r>
      <w:r>
        <w:rPr>
          <w:spacing w:val="-1"/>
          <w:sz w:val="16"/>
          <w:szCs w:val="16"/>
        </w:rPr>
        <w:t>m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tion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will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not</w:t>
      </w:r>
      <w:r w:rsidR="002A18C1">
        <w:rPr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ff</w:t>
      </w:r>
      <w:r>
        <w:rPr>
          <w:sz w:val="16"/>
          <w:szCs w:val="16"/>
        </w:rPr>
        <w:t>ected.</w:t>
      </w:r>
    </w:p>
    <w:p w:rsidR="00E568F0" w:rsidRDefault="00010BFB">
      <w:pPr>
        <w:ind w:left="220" w:right="262"/>
        <w:rPr>
          <w:sz w:val="16"/>
          <w:szCs w:val="16"/>
        </w:rPr>
      </w:pPr>
      <w:r>
        <w:rPr>
          <w:b/>
          <w:sz w:val="16"/>
          <w:szCs w:val="16"/>
        </w:rPr>
        <w:t>SIGNA</w:t>
      </w:r>
      <w:r>
        <w:rPr>
          <w:b/>
          <w:spacing w:val="2"/>
          <w:sz w:val="16"/>
          <w:szCs w:val="16"/>
        </w:rPr>
        <w:t>T</w:t>
      </w:r>
      <w:r>
        <w:rPr>
          <w:b/>
          <w:sz w:val="16"/>
          <w:szCs w:val="16"/>
        </w:rPr>
        <w:t>URE</w:t>
      </w:r>
      <w:r>
        <w:rPr>
          <w:b/>
          <w:spacing w:val="-9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AUT</w:t>
      </w:r>
      <w:r>
        <w:rPr>
          <w:b/>
          <w:sz w:val="16"/>
          <w:szCs w:val="16"/>
        </w:rPr>
        <w:t>HOR</w:t>
      </w:r>
      <w:r>
        <w:rPr>
          <w:b/>
          <w:spacing w:val="2"/>
          <w:sz w:val="16"/>
          <w:szCs w:val="16"/>
        </w:rPr>
        <w:t>I</w:t>
      </w:r>
      <w:r>
        <w:rPr>
          <w:b/>
          <w:spacing w:val="-1"/>
          <w:sz w:val="16"/>
          <w:szCs w:val="16"/>
        </w:rPr>
        <w:t>Z</w:t>
      </w:r>
      <w:r>
        <w:rPr>
          <w:b/>
          <w:sz w:val="16"/>
          <w:szCs w:val="16"/>
        </w:rPr>
        <w:t>ATION:</w:t>
      </w:r>
      <w:r>
        <w:rPr>
          <w:b/>
          <w:spacing w:val="-14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unde</w:t>
      </w:r>
      <w:r>
        <w:rPr>
          <w:sz w:val="16"/>
          <w:szCs w:val="16"/>
        </w:rPr>
        <w:t>rs</w:t>
      </w:r>
      <w:r>
        <w:rPr>
          <w:spacing w:val="1"/>
          <w:sz w:val="16"/>
          <w:szCs w:val="16"/>
        </w:rPr>
        <w:t>tan</w:t>
      </w:r>
      <w:r>
        <w:rPr>
          <w:sz w:val="16"/>
          <w:szCs w:val="16"/>
        </w:rPr>
        <w:t>d</w:t>
      </w:r>
      <w:r>
        <w:rPr>
          <w:spacing w:val="-7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tha</w:t>
      </w:r>
      <w:r>
        <w:rPr>
          <w:sz w:val="16"/>
          <w:szCs w:val="16"/>
        </w:rPr>
        <w:t>t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infor</w:t>
      </w:r>
      <w:r>
        <w:rPr>
          <w:spacing w:val="-3"/>
          <w:sz w:val="16"/>
          <w:szCs w:val="16"/>
        </w:rPr>
        <w:t>m</w:t>
      </w:r>
      <w:r>
        <w:rPr>
          <w:spacing w:val="1"/>
          <w:sz w:val="16"/>
          <w:szCs w:val="16"/>
        </w:rPr>
        <w:t>atio</w:t>
      </w:r>
      <w:r>
        <w:rPr>
          <w:sz w:val="16"/>
          <w:szCs w:val="16"/>
        </w:rPr>
        <w:t>n</w:t>
      </w:r>
      <w:r>
        <w:rPr>
          <w:spacing w:val="-8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discl</w:t>
      </w:r>
      <w:r>
        <w:rPr>
          <w:sz w:val="16"/>
          <w:szCs w:val="16"/>
        </w:rPr>
        <w:t>o</w:t>
      </w:r>
      <w:r>
        <w:rPr>
          <w:spacing w:val="1"/>
          <w:sz w:val="16"/>
          <w:szCs w:val="16"/>
        </w:rPr>
        <w:t>se</w:t>
      </w:r>
      <w:r>
        <w:rPr>
          <w:sz w:val="16"/>
          <w:szCs w:val="16"/>
        </w:rPr>
        <w:t>d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pu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suan</w:t>
      </w:r>
      <w:r>
        <w:rPr>
          <w:sz w:val="16"/>
          <w:szCs w:val="16"/>
        </w:rPr>
        <w:t>t</w:t>
      </w:r>
      <w:r>
        <w:rPr>
          <w:spacing w:val="-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o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thi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autho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izatio</w:t>
      </w:r>
      <w:r>
        <w:rPr>
          <w:sz w:val="16"/>
          <w:szCs w:val="16"/>
        </w:rPr>
        <w:t>n</w:t>
      </w:r>
      <w:r>
        <w:rPr>
          <w:spacing w:val="-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ay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b</w:t>
      </w:r>
      <w:r>
        <w:rPr>
          <w:sz w:val="16"/>
          <w:szCs w:val="16"/>
        </w:rPr>
        <w:t>e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sub</w:t>
      </w:r>
      <w:r>
        <w:rPr>
          <w:spacing w:val="-2"/>
          <w:sz w:val="16"/>
          <w:szCs w:val="16"/>
        </w:rPr>
        <w:t>j</w:t>
      </w:r>
      <w:r>
        <w:rPr>
          <w:sz w:val="16"/>
          <w:szCs w:val="16"/>
        </w:rPr>
        <w:t>ect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re-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s</w:t>
      </w:r>
      <w:r>
        <w:rPr>
          <w:sz w:val="16"/>
          <w:szCs w:val="16"/>
        </w:rPr>
        <w:t>closure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recipient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1"/>
          <w:sz w:val="16"/>
          <w:szCs w:val="16"/>
        </w:rPr>
        <w:t xml:space="preserve"> m</w:t>
      </w:r>
      <w:r>
        <w:rPr>
          <w:sz w:val="16"/>
          <w:szCs w:val="16"/>
        </w:rPr>
        <w:t>ay no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longer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protected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federal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or</w:t>
      </w:r>
      <w:r>
        <w:rPr>
          <w:spacing w:val="-1"/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>s</w:t>
      </w:r>
      <w:r>
        <w:rPr>
          <w:sz w:val="16"/>
          <w:szCs w:val="16"/>
        </w:rPr>
        <w:t>tate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privacy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law</w:t>
      </w:r>
      <w:r>
        <w:rPr>
          <w:spacing w:val="2"/>
          <w:sz w:val="16"/>
          <w:szCs w:val="16"/>
        </w:rPr>
        <w:t>s</w:t>
      </w:r>
      <w:r>
        <w:rPr>
          <w:sz w:val="16"/>
          <w:szCs w:val="16"/>
        </w:rPr>
        <w:t>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However,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other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state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or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fed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ral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laws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prohibit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>e</w:t>
      </w:r>
      <w:r>
        <w:rPr>
          <w:sz w:val="16"/>
          <w:szCs w:val="16"/>
        </w:rPr>
        <w:t>cipient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fr</w:t>
      </w:r>
      <w:r>
        <w:rPr>
          <w:spacing w:val="2"/>
          <w:sz w:val="16"/>
          <w:szCs w:val="16"/>
        </w:rPr>
        <w:t>o</w:t>
      </w:r>
      <w:r>
        <w:rPr>
          <w:sz w:val="16"/>
          <w:szCs w:val="16"/>
        </w:rPr>
        <w:t>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disclosing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specially</w:t>
      </w:r>
      <w:r>
        <w:rPr>
          <w:spacing w:val="-6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pro</w:t>
      </w:r>
      <w:r>
        <w:rPr>
          <w:spacing w:val="1"/>
          <w:w w:val="99"/>
          <w:sz w:val="16"/>
          <w:szCs w:val="16"/>
        </w:rPr>
        <w:t>t</w:t>
      </w:r>
      <w:r>
        <w:rPr>
          <w:w w:val="99"/>
          <w:sz w:val="16"/>
          <w:szCs w:val="16"/>
        </w:rPr>
        <w:t>ected in</w:t>
      </w:r>
      <w:r>
        <w:rPr>
          <w:spacing w:val="1"/>
          <w:w w:val="99"/>
          <w:sz w:val="16"/>
          <w:szCs w:val="16"/>
        </w:rPr>
        <w:t>for</w:t>
      </w:r>
      <w:r>
        <w:rPr>
          <w:spacing w:val="-3"/>
          <w:w w:val="99"/>
          <w:sz w:val="16"/>
          <w:szCs w:val="16"/>
        </w:rPr>
        <w:t>m</w:t>
      </w:r>
      <w:r>
        <w:rPr>
          <w:w w:val="99"/>
          <w:sz w:val="16"/>
          <w:szCs w:val="16"/>
        </w:rPr>
        <w:t>ation,</w:t>
      </w:r>
      <w:r>
        <w:rPr>
          <w:sz w:val="16"/>
          <w:szCs w:val="16"/>
        </w:rPr>
        <w:t xml:space="preserve"> such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as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substance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abuse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trea</w:t>
      </w:r>
      <w:r>
        <w:rPr>
          <w:spacing w:val="4"/>
          <w:sz w:val="16"/>
          <w:szCs w:val="16"/>
        </w:rPr>
        <w:t>t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ent,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cancer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rea</w:t>
      </w:r>
      <w:r>
        <w:rPr>
          <w:spacing w:val="3"/>
          <w:sz w:val="16"/>
          <w:szCs w:val="16"/>
        </w:rPr>
        <w:t>t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ent,</w:t>
      </w:r>
      <w:r>
        <w:rPr>
          <w:spacing w:val="-6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H</w:t>
      </w:r>
      <w:r>
        <w:rPr>
          <w:sz w:val="16"/>
          <w:szCs w:val="16"/>
        </w:rPr>
        <w:t>IV/</w:t>
      </w:r>
      <w:r>
        <w:rPr>
          <w:spacing w:val="1"/>
          <w:sz w:val="16"/>
          <w:szCs w:val="16"/>
        </w:rPr>
        <w:t>AI</w:t>
      </w:r>
      <w:r>
        <w:rPr>
          <w:sz w:val="16"/>
          <w:szCs w:val="16"/>
        </w:rPr>
        <w:t>DS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re</w:t>
      </w:r>
      <w:r>
        <w:rPr>
          <w:spacing w:val="1"/>
          <w:sz w:val="16"/>
          <w:szCs w:val="16"/>
        </w:rPr>
        <w:t>l</w:t>
      </w:r>
      <w:r>
        <w:rPr>
          <w:sz w:val="16"/>
          <w:szCs w:val="16"/>
        </w:rPr>
        <w:t>ated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"/>
          <w:sz w:val="16"/>
          <w:szCs w:val="16"/>
        </w:rPr>
        <w:t>f</w:t>
      </w:r>
      <w:r>
        <w:rPr>
          <w:spacing w:val="2"/>
          <w:sz w:val="16"/>
          <w:szCs w:val="16"/>
        </w:rPr>
        <w:t>o</w:t>
      </w:r>
      <w:r>
        <w:rPr>
          <w:spacing w:val="1"/>
          <w:sz w:val="16"/>
          <w:szCs w:val="16"/>
        </w:rPr>
        <w:t>r</w:t>
      </w:r>
      <w:r>
        <w:rPr>
          <w:spacing w:val="-1"/>
          <w:sz w:val="16"/>
          <w:szCs w:val="16"/>
        </w:rPr>
        <w:t>m</w:t>
      </w:r>
      <w:r>
        <w:rPr>
          <w:spacing w:val="1"/>
          <w:sz w:val="16"/>
          <w:szCs w:val="16"/>
        </w:rPr>
        <w:t>ation</w:t>
      </w:r>
      <w:r>
        <w:rPr>
          <w:sz w:val="16"/>
          <w:szCs w:val="16"/>
        </w:rPr>
        <w:t>,</w:t>
      </w:r>
      <w:r>
        <w:rPr>
          <w:spacing w:val="-9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an</w:t>
      </w:r>
      <w:r>
        <w:rPr>
          <w:sz w:val="16"/>
          <w:szCs w:val="16"/>
        </w:rPr>
        <w:t>d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ps</w:t>
      </w:r>
      <w:r>
        <w:rPr>
          <w:sz w:val="16"/>
          <w:szCs w:val="16"/>
        </w:rPr>
        <w:t>yc</w:t>
      </w:r>
      <w:r>
        <w:rPr>
          <w:spacing w:val="1"/>
          <w:sz w:val="16"/>
          <w:szCs w:val="16"/>
        </w:rPr>
        <w:t>hiatric/</w:t>
      </w:r>
      <w:r>
        <w:rPr>
          <w:spacing w:val="-1"/>
          <w:sz w:val="16"/>
          <w:szCs w:val="16"/>
        </w:rPr>
        <w:t>m</w:t>
      </w:r>
      <w:r>
        <w:rPr>
          <w:sz w:val="16"/>
          <w:szCs w:val="16"/>
        </w:rPr>
        <w:t>e</w:t>
      </w:r>
      <w:r>
        <w:rPr>
          <w:spacing w:val="1"/>
          <w:sz w:val="16"/>
          <w:szCs w:val="16"/>
        </w:rPr>
        <w:t>nta</w:t>
      </w:r>
      <w:r>
        <w:rPr>
          <w:sz w:val="16"/>
          <w:szCs w:val="16"/>
        </w:rPr>
        <w:t>l</w:t>
      </w:r>
      <w:r>
        <w:rPr>
          <w:spacing w:val="-1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healt</w:t>
      </w:r>
      <w:r>
        <w:rPr>
          <w:sz w:val="16"/>
          <w:szCs w:val="16"/>
        </w:rPr>
        <w:t>h</w:t>
      </w:r>
      <w:r>
        <w:rPr>
          <w:spacing w:val="-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</w:t>
      </w:r>
      <w:r>
        <w:rPr>
          <w:spacing w:val="1"/>
          <w:sz w:val="16"/>
          <w:szCs w:val="16"/>
        </w:rPr>
        <w:t>nfor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tion.</w:t>
      </w:r>
    </w:p>
    <w:p w:rsidR="00E568F0" w:rsidRDefault="00E568F0">
      <w:pPr>
        <w:spacing w:before="5" w:line="200" w:lineRule="exact"/>
      </w:pPr>
    </w:p>
    <w:p w:rsidR="00E568F0" w:rsidRDefault="0009269D">
      <w:pPr>
        <w:spacing w:line="220" w:lineRule="exact"/>
        <w:ind w:left="220"/>
      </w:pPr>
      <w:r>
        <w:pict>
          <v:group id="_x0000_s1034" style="position:absolute;left:0;text-align:left;margin-left:34.5pt;margin-top:13.25pt;width:534pt;height:0;z-index:-251660800;mso-position-horizontal-relative:page" coordorigin="690,265" coordsize="10680,0">
            <v:shape id="_x0000_s1035" style="position:absolute;left:690;top:265;width:10680;height:0" coordorigin="690,265" coordsize="10680,0" path="m690,265r10680,e" filled="f" strokeweight="1.6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36pt;margin-top:45.9pt;width:3in;height:0;z-index:-251659776;mso-position-horizontal-relative:page" coordorigin="720,918" coordsize="4320,0">
            <v:shape id="_x0000_s1033" style="position:absolute;left:720;top:918;width:4320;height:0" coordorigin="720,918" coordsize="4320,0" path="m720,918r4320,e" filled="f" strokeweight=".19964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4in;margin-top:45.9pt;width:76.5pt;height:0;z-index:-251658752;mso-position-horizontal-relative:page" coordorigin="5760,918" coordsize="1530,0">
            <v:shape id="_x0000_s1031" style="position:absolute;left:5760;top:918;width:1530;height:0" coordorigin="5760,918" coordsize="1530,0" path="m5760,918r1529,e" filled="f" strokeweight=".19964mm">
              <v:path arrowok="t"/>
            </v:shape>
            <w10:wrap anchorx="page"/>
          </v:group>
        </w:pict>
      </w:r>
      <w:r w:rsidR="00010BFB">
        <w:rPr>
          <w:b/>
          <w:position w:val="-1"/>
        </w:rPr>
        <w:t>By</w:t>
      </w:r>
      <w:r w:rsidR="00010BFB">
        <w:rPr>
          <w:b/>
          <w:spacing w:val="1"/>
          <w:position w:val="-1"/>
        </w:rPr>
        <w:t xml:space="preserve"> </w:t>
      </w:r>
      <w:r w:rsidR="00010BFB">
        <w:rPr>
          <w:b/>
          <w:position w:val="-1"/>
        </w:rPr>
        <w:t>signing be</w:t>
      </w:r>
      <w:r w:rsidR="00010BFB">
        <w:rPr>
          <w:b/>
          <w:spacing w:val="-2"/>
          <w:position w:val="-1"/>
        </w:rPr>
        <w:t>l</w:t>
      </w:r>
      <w:r w:rsidR="00010BFB">
        <w:rPr>
          <w:b/>
          <w:spacing w:val="1"/>
          <w:position w:val="-1"/>
        </w:rPr>
        <w:t>o</w:t>
      </w:r>
      <w:r w:rsidR="00010BFB">
        <w:rPr>
          <w:b/>
          <w:position w:val="-1"/>
        </w:rPr>
        <w:t>w,</w:t>
      </w:r>
      <w:r w:rsidR="00010BFB">
        <w:rPr>
          <w:b/>
          <w:spacing w:val="1"/>
          <w:position w:val="-1"/>
        </w:rPr>
        <w:t xml:space="preserve"> </w:t>
      </w:r>
      <w:r w:rsidR="00010BFB">
        <w:rPr>
          <w:b/>
          <w:position w:val="-1"/>
        </w:rPr>
        <w:t>I ac</w:t>
      </w:r>
      <w:r w:rsidR="00010BFB">
        <w:rPr>
          <w:b/>
          <w:spacing w:val="-1"/>
          <w:position w:val="-1"/>
        </w:rPr>
        <w:t>k</w:t>
      </w:r>
      <w:r w:rsidR="00010BFB">
        <w:rPr>
          <w:b/>
          <w:position w:val="-1"/>
        </w:rPr>
        <w:t>now</w:t>
      </w:r>
      <w:r w:rsidR="00010BFB">
        <w:rPr>
          <w:b/>
          <w:spacing w:val="-2"/>
          <w:position w:val="-1"/>
        </w:rPr>
        <w:t>l</w:t>
      </w:r>
      <w:r w:rsidR="00010BFB">
        <w:rPr>
          <w:b/>
          <w:position w:val="-1"/>
        </w:rPr>
        <w:t>edge t</w:t>
      </w:r>
      <w:r w:rsidR="00010BFB">
        <w:rPr>
          <w:b/>
          <w:spacing w:val="-1"/>
          <w:position w:val="-1"/>
        </w:rPr>
        <w:t>h</w:t>
      </w:r>
      <w:r w:rsidR="00010BFB">
        <w:rPr>
          <w:b/>
          <w:position w:val="-1"/>
        </w:rPr>
        <w:t>at I</w:t>
      </w:r>
      <w:r w:rsidR="00010BFB">
        <w:rPr>
          <w:b/>
          <w:spacing w:val="1"/>
          <w:position w:val="-1"/>
        </w:rPr>
        <w:t xml:space="preserve"> </w:t>
      </w:r>
      <w:r w:rsidR="00010BFB">
        <w:rPr>
          <w:b/>
          <w:spacing w:val="-1"/>
          <w:position w:val="-1"/>
        </w:rPr>
        <w:t>h</w:t>
      </w:r>
      <w:r w:rsidR="00010BFB">
        <w:rPr>
          <w:b/>
          <w:position w:val="-1"/>
        </w:rPr>
        <w:t>ave</w:t>
      </w:r>
      <w:r w:rsidR="00010BFB">
        <w:rPr>
          <w:b/>
          <w:spacing w:val="1"/>
          <w:position w:val="-1"/>
        </w:rPr>
        <w:t xml:space="preserve"> </w:t>
      </w:r>
      <w:r w:rsidR="00010BFB">
        <w:rPr>
          <w:b/>
          <w:position w:val="-1"/>
        </w:rPr>
        <w:t>r</w:t>
      </w:r>
      <w:r w:rsidR="00010BFB">
        <w:rPr>
          <w:b/>
          <w:spacing w:val="-1"/>
          <w:position w:val="-1"/>
        </w:rPr>
        <w:t>e</w:t>
      </w:r>
      <w:r w:rsidR="00010BFB">
        <w:rPr>
          <w:b/>
          <w:position w:val="-1"/>
        </w:rPr>
        <w:t>ad a</w:t>
      </w:r>
      <w:r w:rsidR="00010BFB">
        <w:rPr>
          <w:b/>
          <w:spacing w:val="-1"/>
          <w:position w:val="-1"/>
        </w:rPr>
        <w:t>n</w:t>
      </w:r>
      <w:r w:rsidR="00010BFB">
        <w:rPr>
          <w:b/>
          <w:position w:val="-1"/>
        </w:rPr>
        <w:t>d</w:t>
      </w:r>
      <w:r w:rsidR="00010BFB">
        <w:rPr>
          <w:b/>
          <w:spacing w:val="1"/>
          <w:position w:val="-1"/>
        </w:rPr>
        <w:t xml:space="preserve"> </w:t>
      </w:r>
      <w:r w:rsidR="00010BFB">
        <w:rPr>
          <w:b/>
          <w:spacing w:val="-1"/>
          <w:position w:val="-1"/>
        </w:rPr>
        <w:t>u</w:t>
      </w:r>
      <w:r w:rsidR="00010BFB">
        <w:rPr>
          <w:b/>
          <w:position w:val="-1"/>
        </w:rPr>
        <w:t>nders</w:t>
      </w:r>
      <w:r w:rsidR="00010BFB">
        <w:rPr>
          <w:b/>
          <w:spacing w:val="-1"/>
          <w:position w:val="-1"/>
        </w:rPr>
        <w:t>t</w:t>
      </w:r>
      <w:r w:rsidR="00010BFB">
        <w:rPr>
          <w:b/>
          <w:position w:val="-1"/>
        </w:rPr>
        <w:t>ood the au</w:t>
      </w:r>
      <w:r w:rsidR="00010BFB">
        <w:rPr>
          <w:b/>
          <w:spacing w:val="-1"/>
          <w:position w:val="-1"/>
        </w:rPr>
        <w:t>t</w:t>
      </w:r>
      <w:r w:rsidR="00010BFB">
        <w:rPr>
          <w:b/>
          <w:position w:val="-1"/>
        </w:rPr>
        <w:t>hori</w:t>
      </w:r>
      <w:r w:rsidR="00010BFB">
        <w:rPr>
          <w:b/>
          <w:spacing w:val="-1"/>
          <w:position w:val="-1"/>
        </w:rPr>
        <w:t>z</w:t>
      </w:r>
      <w:r w:rsidR="00010BFB">
        <w:rPr>
          <w:b/>
          <w:position w:val="-1"/>
        </w:rPr>
        <w:t>at</w:t>
      </w:r>
      <w:r w:rsidR="00010BFB">
        <w:rPr>
          <w:b/>
          <w:spacing w:val="-2"/>
          <w:position w:val="-1"/>
        </w:rPr>
        <w:t>i</w:t>
      </w:r>
      <w:r w:rsidR="00010BFB">
        <w:rPr>
          <w:b/>
          <w:spacing w:val="1"/>
          <w:position w:val="-1"/>
        </w:rPr>
        <w:t>o</w:t>
      </w:r>
      <w:r w:rsidR="00010BFB">
        <w:rPr>
          <w:b/>
          <w:position w:val="-1"/>
        </w:rPr>
        <w:t>n.</w:t>
      </w:r>
    </w:p>
    <w:p w:rsidR="00E568F0" w:rsidRDefault="00E568F0">
      <w:pPr>
        <w:spacing w:line="200" w:lineRule="exact"/>
      </w:pPr>
    </w:p>
    <w:p w:rsidR="00E568F0" w:rsidRDefault="00E568F0">
      <w:pPr>
        <w:spacing w:line="200" w:lineRule="exact"/>
      </w:pPr>
    </w:p>
    <w:p w:rsidR="00E568F0" w:rsidRDefault="00E568F0">
      <w:pPr>
        <w:spacing w:before="13" w:line="280" w:lineRule="exact"/>
        <w:rPr>
          <w:sz w:val="28"/>
          <w:szCs w:val="28"/>
        </w:rPr>
      </w:pPr>
    </w:p>
    <w:p w:rsidR="00E568F0" w:rsidRDefault="0009269D">
      <w:pPr>
        <w:spacing w:before="36"/>
        <w:ind w:left="220"/>
        <w:rPr>
          <w:sz w:val="18"/>
          <w:szCs w:val="18"/>
        </w:rPr>
      </w:pPr>
      <w:r w:rsidRPr="0009269D">
        <w:pict>
          <v:group id="_x0000_s1028" style="position:absolute;left:0;text-align:left;margin-left:4in;margin-top:57.5pt;width:76.5pt;height:0;z-index:-251656704;mso-position-horizontal-relative:page" coordorigin="5760,1150" coordsize="1530,0">
            <v:shape id="_x0000_s1029" style="position:absolute;left:5760;top:1150;width:1530;height:0" coordorigin="5760,1150" coordsize="1530,0" path="m5760,1150r1531,e" filled="f" strokeweight=".19964mm">
              <v:path arrowok="t"/>
            </v:shape>
            <w10:wrap anchorx="page"/>
          </v:group>
        </w:pict>
      </w:r>
      <w:r w:rsidR="00010BFB">
        <w:rPr>
          <w:b/>
          <w:sz w:val="18"/>
          <w:szCs w:val="18"/>
        </w:rPr>
        <w:t>Signature</w:t>
      </w:r>
      <w:r w:rsidR="00010BFB">
        <w:rPr>
          <w:b/>
          <w:spacing w:val="-6"/>
          <w:sz w:val="18"/>
          <w:szCs w:val="18"/>
        </w:rPr>
        <w:t xml:space="preserve"> </w:t>
      </w:r>
      <w:r w:rsidR="00010BFB">
        <w:rPr>
          <w:b/>
          <w:sz w:val="18"/>
          <w:szCs w:val="18"/>
        </w:rPr>
        <w:t>of P</w:t>
      </w:r>
      <w:r w:rsidR="00010BFB">
        <w:rPr>
          <w:b/>
          <w:spacing w:val="-1"/>
          <w:sz w:val="18"/>
          <w:szCs w:val="18"/>
        </w:rPr>
        <w:t>a</w:t>
      </w:r>
      <w:r w:rsidR="00010BFB">
        <w:rPr>
          <w:b/>
          <w:sz w:val="18"/>
          <w:szCs w:val="18"/>
        </w:rPr>
        <w:t>tient</w:t>
      </w:r>
      <w:r w:rsidR="00010BFB">
        <w:rPr>
          <w:b/>
          <w:spacing w:val="-4"/>
          <w:sz w:val="18"/>
          <w:szCs w:val="18"/>
        </w:rPr>
        <w:t xml:space="preserve"> </w:t>
      </w:r>
      <w:r w:rsidR="00010BFB">
        <w:rPr>
          <w:b/>
          <w:sz w:val="18"/>
          <w:szCs w:val="18"/>
        </w:rPr>
        <w:t>or</w:t>
      </w:r>
      <w:r w:rsidR="00010BFB">
        <w:rPr>
          <w:b/>
          <w:spacing w:val="-1"/>
          <w:sz w:val="18"/>
          <w:szCs w:val="18"/>
        </w:rPr>
        <w:t xml:space="preserve"> </w:t>
      </w:r>
      <w:r w:rsidR="00010BFB">
        <w:rPr>
          <w:b/>
          <w:sz w:val="18"/>
          <w:szCs w:val="18"/>
        </w:rPr>
        <w:t>Leg</w:t>
      </w:r>
      <w:r w:rsidR="00010BFB">
        <w:rPr>
          <w:b/>
          <w:spacing w:val="-1"/>
          <w:sz w:val="18"/>
          <w:szCs w:val="18"/>
        </w:rPr>
        <w:t>a</w:t>
      </w:r>
      <w:r w:rsidR="00010BFB">
        <w:rPr>
          <w:b/>
          <w:sz w:val="18"/>
          <w:szCs w:val="18"/>
        </w:rPr>
        <w:t>l</w:t>
      </w:r>
      <w:r w:rsidR="00010BFB">
        <w:rPr>
          <w:b/>
          <w:spacing w:val="-3"/>
          <w:sz w:val="18"/>
          <w:szCs w:val="18"/>
        </w:rPr>
        <w:t xml:space="preserve"> </w:t>
      </w:r>
      <w:r w:rsidR="00010BFB">
        <w:rPr>
          <w:b/>
          <w:spacing w:val="-1"/>
          <w:sz w:val="18"/>
          <w:szCs w:val="18"/>
        </w:rPr>
        <w:t>A</w:t>
      </w:r>
      <w:r w:rsidR="00010BFB">
        <w:rPr>
          <w:b/>
          <w:sz w:val="18"/>
          <w:szCs w:val="18"/>
        </w:rPr>
        <w:t>utho</w:t>
      </w:r>
      <w:r w:rsidR="00010BFB">
        <w:rPr>
          <w:b/>
          <w:spacing w:val="-1"/>
          <w:sz w:val="18"/>
          <w:szCs w:val="18"/>
        </w:rPr>
        <w:t>r</w:t>
      </w:r>
      <w:r w:rsidR="00010BFB">
        <w:rPr>
          <w:b/>
          <w:spacing w:val="2"/>
          <w:sz w:val="18"/>
          <w:szCs w:val="18"/>
        </w:rPr>
        <w:t>i</w:t>
      </w:r>
      <w:r w:rsidR="00010BFB">
        <w:rPr>
          <w:b/>
          <w:spacing w:val="-2"/>
          <w:sz w:val="18"/>
          <w:szCs w:val="18"/>
        </w:rPr>
        <w:t>z</w:t>
      </w:r>
      <w:r w:rsidR="00010BFB">
        <w:rPr>
          <w:b/>
          <w:sz w:val="18"/>
          <w:szCs w:val="18"/>
        </w:rPr>
        <w:t>ed</w:t>
      </w:r>
      <w:r w:rsidR="00010BFB">
        <w:rPr>
          <w:b/>
          <w:spacing w:val="-6"/>
          <w:sz w:val="18"/>
          <w:szCs w:val="18"/>
        </w:rPr>
        <w:t xml:space="preserve"> </w:t>
      </w:r>
      <w:r w:rsidR="00010BFB">
        <w:rPr>
          <w:b/>
          <w:sz w:val="18"/>
          <w:szCs w:val="18"/>
        </w:rPr>
        <w:t xml:space="preserve">Representative              </w:t>
      </w:r>
      <w:r w:rsidR="00010BFB">
        <w:rPr>
          <w:b/>
          <w:spacing w:val="13"/>
          <w:sz w:val="18"/>
          <w:szCs w:val="18"/>
        </w:rPr>
        <w:t xml:space="preserve"> </w:t>
      </w:r>
      <w:r w:rsidR="00010BFB">
        <w:rPr>
          <w:b/>
          <w:sz w:val="18"/>
          <w:szCs w:val="18"/>
        </w:rPr>
        <w:t>Date</w:t>
      </w:r>
    </w:p>
    <w:p w:rsidR="00E568F0" w:rsidRDefault="00E568F0">
      <w:pPr>
        <w:spacing w:before="8" w:line="260" w:lineRule="exact"/>
        <w:rPr>
          <w:sz w:val="26"/>
          <w:szCs w:val="26"/>
        </w:rPr>
      </w:pPr>
    </w:p>
    <w:p w:rsidR="00E568F0" w:rsidRDefault="0009269D">
      <w:pPr>
        <w:spacing w:line="200" w:lineRule="exact"/>
        <w:ind w:left="220"/>
        <w:rPr>
          <w:sz w:val="18"/>
          <w:szCs w:val="18"/>
        </w:rPr>
      </w:pPr>
      <w:r w:rsidRPr="0009269D">
        <w:pict>
          <v:group id="_x0000_s1026" style="position:absolute;left:0;text-align:left;margin-left:36pt;margin-top:31.95pt;width:3in;height:0;z-index:-251657728;mso-position-horizontal-relative:page" coordorigin="720,639" coordsize="4320,0">
            <v:shape id="_x0000_s1027" style="position:absolute;left:720;top:639;width:4320;height:0" coordorigin="720,639" coordsize="4320,0" path="m720,639r4320,e" filled="f" strokeweight=".19964mm">
              <v:path arrowok="t"/>
            </v:shape>
            <w10:wrap anchorx="page"/>
          </v:group>
        </w:pict>
      </w:r>
      <w:r w:rsidR="00010BFB">
        <w:rPr>
          <w:b/>
          <w:position w:val="-1"/>
          <w:sz w:val="18"/>
          <w:szCs w:val="18"/>
        </w:rPr>
        <w:t>OR</w:t>
      </w:r>
    </w:p>
    <w:p w:rsidR="00E568F0" w:rsidRDefault="00E568F0">
      <w:pPr>
        <w:spacing w:line="200" w:lineRule="exact"/>
      </w:pPr>
    </w:p>
    <w:p w:rsidR="00E568F0" w:rsidRDefault="00E568F0">
      <w:pPr>
        <w:spacing w:before="17" w:line="220" w:lineRule="exact"/>
        <w:rPr>
          <w:sz w:val="22"/>
          <w:szCs w:val="22"/>
        </w:rPr>
      </w:pPr>
    </w:p>
    <w:p w:rsidR="00E568F0" w:rsidRDefault="00010BFB">
      <w:pPr>
        <w:spacing w:before="36" w:line="200" w:lineRule="exact"/>
        <w:ind w:left="220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>Signature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of P</w:t>
      </w:r>
      <w:r>
        <w:rPr>
          <w:b/>
          <w:spacing w:val="-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rent/Leg</w:t>
      </w:r>
      <w:r>
        <w:rPr>
          <w:b/>
          <w:spacing w:val="-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l</w:t>
      </w:r>
      <w:r>
        <w:rPr>
          <w:b/>
          <w:spacing w:val="-8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Gu</w:t>
      </w:r>
      <w:r>
        <w:rPr>
          <w:b/>
          <w:spacing w:val="-1"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 xml:space="preserve">dian                                                </w:t>
      </w:r>
      <w:r>
        <w:rPr>
          <w:b/>
          <w:spacing w:val="43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Date</w:t>
      </w:r>
    </w:p>
    <w:p w:rsidR="00E568F0" w:rsidRDefault="00E568F0">
      <w:pPr>
        <w:spacing w:before="7" w:line="160" w:lineRule="exact"/>
        <w:rPr>
          <w:sz w:val="16"/>
          <w:szCs w:val="16"/>
        </w:rPr>
      </w:pPr>
    </w:p>
    <w:p w:rsidR="00E568F0" w:rsidRDefault="003C7306" w:rsidP="003C7306">
      <w:pPr>
        <w:spacing w:before="34"/>
        <w:ind w:right="3357"/>
      </w:pPr>
      <w:r>
        <w:t xml:space="preserve">                                                 North Texas Comprehensive Spine &amp; Pain Center/Pain</w:t>
      </w:r>
      <w:r w:rsidR="00010BFB">
        <w:t xml:space="preserve"> S</w:t>
      </w:r>
      <w:r w:rsidR="00010BFB">
        <w:rPr>
          <w:spacing w:val="1"/>
        </w:rPr>
        <w:t>p</w:t>
      </w:r>
      <w:r w:rsidR="00010BFB">
        <w:t>ecialist</w:t>
      </w:r>
    </w:p>
    <w:p w:rsidR="00E568F0" w:rsidRDefault="003C7306" w:rsidP="003C7306">
      <w:pPr>
        <w:ind w:right="1534"/>
      </w:pPr>
      <w:r>
        <w:t xml:space="preserve">                   1001 Sara </w:t>
      </w:r>
      <w:proofErr w:type="spellStart"/>
      <w:r>
        <w:t>Swamy</w:t>
      </w:r>
      <w:proofErr w:type="spellEnd"/>
      <w:r>
        <w:t xml:space="preserve"> Drive Suite </w:t>
      </w:r>
      <w:proofErr w:type="gramStart"/>
      <w:r>
        <w:t>A ,</w:t>
      </w:r>
      <w:proofErr w:type="gramEnd"/>
      <w:r>
        <w:t xml:space="preserve"> Sherman Tx,75090 </w:t>
      </w:r>
      <w:r w:rsidR="00010BFB">
        <w:t>O</w:t>
      </w:r>
      <w:r w:rsidR="00010BFB">
        <w:rPr>
          <w:spacing w:val="1"/>
        </w:rPr>
        <w:t>ff</w:t>
      </w:r>
      <w:r w:rsidR="00010BFB">
        <w:t>ice:</w:t>
      </w:r>
      <w:r w:rsidR="00010BFB">
        <w:rPr>
          <w:spacing w:val="-1"/>
        </w:rPr>
        <w:t xml:space="preserve"> </w:t>
      </w:r>
      <w:r w:rsidR="00010BFB">
        <w:t>9</w:t>
      </w:r>
      <w:r>
        <w:rPr>
          <w:spacing w:val="1"/>
        </w:rPr>
        <w:t>03-892-1999</w:t>
      </w:r>
      <w:r w:rsidR="00010BFB">
        <w:rPr>
          <w:spacing w:val="2"/>
        </w:rPr>
        <w:t xml:space="preserve"> </w:t>
      </w:r>
      <w:r w:rsidR="00010BFB">
        <w:rPr>
          <w:spacing w:val="-1"/>
        </w:rPr>
        <w:t xml:space="preserve"> </w:t>
      </w:r>
      <w:r w:rsidR="00010BFB">
        <w:t>Fa</w:t>
      </w:r>
      <w:r w:rsidR="00010BFB">
        <w:rPr>
          <w:spacing w:val="1"/>
        </w:rPr>
        <w:t>x</w:t>
      </w:r>
      <w:r w:rsidR="00010BFB">
        <w:t>:</w:t>
      </w:r>
      <w:r w:rsidR="00010BFB">
        <w:rPr>
          <w:spacing w:val="-1"/>
        </w:rPr>
        <w:t xml:space="preserve"> </w:t>
      </w:r>
      <w:r w:rsidR="00010BFB">
        <w:rPr>
          <w:spacing w:val="1"/>
        </w:rPr>
        <w:t>9</w:t>
      </w:r>
      <w:r>
        <w:t>03-892-699</w:t>
      </w:r>
    </w:p>
    <w:p w:rsidR="00E568F0" w:rsidRDefault="00E568F0">
      <w:pPr>
        <w:spacing w:line="220" w:lineRule="exact"/>
        <w:ind w:left="4927" w:right="4480"/>
        <w:jc w:val="center"/>
      </w:pPr>
    </w:p>
    <w:sectPr w:rsidR="00E568F0" w:rsidSect="00E568F0">
      <w:type w:val="continuous"/>
      <w:pgSz w:w="12240" w:h="15840"/>
      <w:pgMar w:top="180" w:right="6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0BBE"/>
    <w:multiLevelType w:val="multilevel"/>
    <w:tmpl w:val="AF305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F0"/>
    <w:rsid w:val="00010BFB"/>
    <w:rsid w:val="0009269D"/>
    <w:rsid w:val="001F3508"/>
    <w:rsid w:val="00296865"/>
    <w:rsid w:val="002A18C1"/>
    <w:rsid w:val="00392BFE"/>
    <w:rsid w:val="003C7306"/>
    <w:rsid w:val="007057EB"/>
    <w:rsid w:val="00CE1F50"/>
    <w:rsid w:val="00E568F0"/>
    <w:rsid w:val="00EF1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ROOM</dc:creator>
  <cp:lastModifiedBy>FRONT DESK</cp:lastModifiedBy>
  <cp:revision>6</cp:revision>
  <cp:lastPrinted>2017-02-15T20:26:00Z</cp:lastPrinted>
  <dcterms:created xsi:type="dcterms:W3CDTF">2016-12-07T20:30:00Z</dcterms:created>
  <dcterms:modified xsi:type="dcterms:W3CDTF">2017-02-15T20:26:00Z</dcterms:modified>
</cp:coreProperties>
</file>